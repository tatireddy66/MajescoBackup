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5"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44"/>
        <w:gridCol w:w="15"/>
        <w:gridCol w:w="15"/>
        <w:gridCol w:w="1440"/>
        <w:gridCol w:w="1199"/>
        <w:gridCol w:w="1439"/>
        <w:gridCol w:w="1214"/>
        <w:gridCol w:w="373"/>
        <w:gridCol w:w="481"/>
        <w:gridCol w:w="1963"/>
        <w:gridCol w:w="419"/>
        <w:gridCol w:w="631"/>
        <w:gridCol w:w="15"/>
        <w:gridCol w:w="29"/>
        <w:gridCol w:w="60"/>
      </w:tblGrid>
      <w:tr>
        <w:trPr>
          <w:trHeight w:val="1995" w:hRule="atLeast"/>
        </w:trPr>
        <w:tc>
          <w:tcPr>
            <w:tcW w:w="44" w:type="dxa"/>
            <w:hMerge w:val="restart"/>
          </w:tcPr>
          <w:tbl>
            <w:tblPr>
              <w:tblCellMar>
                <w:top w:w="0" w:type="dxa"/>
                <w:left w:w="0" w:type="dxa"/>
                <w:bottom w:w="0" w:type="dxa"/>
                <w:right w:w="0" w:type="dxa"/>
              </w:tblCellMar>
            </w:tblPr>
            <w:tblGrid>
              <w:gridCol w:w="9254"/>
            </w:tblGrid>
            <w:tr>
              <w:trPr>
                <w:trHeight w:val="1917" w:hRule="atLeast"/>
              </w:trPr>
              <w:tc>
                <w:tcPr>
                  <w:tcW w:w="9254"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p>
                <w:p>
                  <w:pPr>
                    <w:spacing w:after="0" w:line="240" w:lineRule="auto"/>
                    <w:jc w:val="center"/>
                  </w:pPr>
                  <w:r>
                    <w:rPr>
                      <w:rFonts w:ascii="Arial" w:hAnsi="Arial" w:eastAsia="Arial"/>
                      <w:b/>
                      <w:color w:val="000000"/>
                      <w:sz w:val="20"/>
                    </w:rPr>
                    <w:t xml:space="preserve">FORM 'F'</w:t>
                  </w:r>
                </w:p>
                <w:p>
                  <w:pPr>
                    <w:spacing w:after="0" w:line="240" w:lineRule="auto"/>
                    <w:jc w:val="center"/>
                  </w:pPr>
                </w:p>
                <w:p>
                  <w:pPr>
                    <w:spacing w:after="0" w:line="240" w:lineRule="auto"/>
                    <w:jc w:val="center"/>
                  </w:pPr>
                  <w:r>
                    <w:rPr>
                      <w:rFonts w:ascii="Arial" w:hAnsi="Arial" w:eastAsia="Arial"/>
                      <w:color w:val="000000"/>
                      <w:sz w:val="20"/>
                    </w:rPr>
                    <w:t xml:space="preserve">[</w:t>
                  </w:r>
                  <w:r>
                    <w:rPr>
                      <w:rFonts w:ascii="Arial" w:hAnsi="Arial" w:eastAsia="Arial"/>
                      <w:i/>
                      <w:color w:val="000000"/>
                      <w:sz w:val="20"/>
                    </w:rPr>
                    <w:t xml:space="preserve">See</w:t>
                  </w:r>
                  <w:r>
                    <w:rPr>
                      <w:rFonts w:ascii="Arial" w:hAnsi="Arial" w:eastAsia="Arial"/>
                      <w:color w:val="000000"/>
                      <w:sz w:val="20"/>
                    </w:rPr>
                    <w:t xml:space="preserve"> sub-rule (1) of rule 6]</w:t>
                  </w:r>
                </w:p>
                <w:p>
                  <w:pPr>
                    <w:spacing w:after="0" w:line="240" w:lineRule="auto"/>
                    <w:jc w:val="center"/>
                  </w:pPr>
                </w:p>
                <w:p>
                  <w:pPr>
                    <w:spacing w:after="0" w:line="240" w:lineRule="auto"/>
                    <w:jc w:val="center"/>
                  </w:pPr>
                  <w:r>
                    <w:rPr>
                      <w:rFonts w:ascii="Arial" w:hAnsi="Arial" w:eastAsia="Arial"/>
                      <w:b/>
                      <w:color w:val="000000"/>
                      <w:sz w:val="20"/>
                    </w:rPr>
                    <w:t xml:space="preserve">Nomination</w:t>
                  </w:r>
                </w:p>
                <w:p>
                  <w:pPr>
                    <w:spacing w:after="0" w:line="240" w:lineRule="auto"/>
                    <w:jc w:val="left"/>
                  </w:pPr>
                </w:p>
                <w:p>
                  <w:pPr>
                    <w:spacing w:after="0" w:line="240" w:lineRule="auto"/>
                    <w:jc w:val="left"/>
                  </w:pPr>
                  <w:r>
                    <w:rPr>
                      <w:rFonts w:ascii="Arial" w:hAnsi="Arial" w:eastAsia="Arial"/>
                      <w:b/>
                      <w:color w:val="000000"/>
                      <w:sz w:val="20"/>
                    </w:rPr>
                    <w:t xml:space="preserve">To</w:t>
                  </w:r>
                </w:p>
              </w:tc>
            </w:tr>
          </w:tbl>
          <w:p>
            <w:pPr>
              <w:spacing w:after="0" w:line="240" w:lineRule="auto"/>
            </w:pPr>
          </w:p>
        </w:tc>
        <w:tc>
          <w:tcPr>
            <w:tcW w:w="0"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1440" w:type="dxa"/>
            <w:hMerge w:val="continue"/>
          </w:tcPr>
          <w:p>
            <w:pPr>
              <w:pStyle w:val="EmptyCellLayoutStyle"/>
              <w:spacing w:after="0" w:line="240" w:lineRule="auto"/>
            </w:pPr>
          </w:p>
        </w:tc>
        <w:tc>
          <w:tcPr>
            <w:tcW w:w="1199" w:type="dxa"/>
            <w:hMerge w:val="continue"/>
          </w:tcPr>
          <w:p>
            <w:pPr>
              <w:pStyle w:val="EmptyCellLayoutStyle"/>
              <w:spacing w:after="0" w:line="240" w:lineRule="auto"/>
            </w:pPr>
          </w:p>
        </w:tc>
        <w:tc>
          <w:tcPr>
            <w:tcW w:w="1439"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1214" w:type="dxa"/>
            <w:hMerge w:val="continue"/>
          </w:tcPr>
          <w:p>
            <w:pPr>
              <w:pStyle w:val="EmptyCellLayoutStyle"/>
              <w:spacing w:after="0" w:line="240" w:lineRule="auto"/>
            </w:pPr>
          </w:p>
        </w:tc>
        <w:tc>
          <w:tcPr>
            <w:tcW w:w="373" w:type="dxa"/>
            <w:hMerge w:val="continue"/>
          </w:tcPr>
          <w:p>
            <w:pPr>
              <w:pStyle w:val="EmptyCellLayoutStyle"/>
              <w:spacing w:after="0" w:line="240" w:lineRule="auto"/>
            </w:pPr>
          </w:p>
        </w:tc>
        <w:tc>
          <w:tcPr>
            <w:tcW w:w="481" w:type="dxa"/>
            <w:hMerge w:val="continue"/>
          </w:tcPr>
          <w:p>
            <w:pPr>
              <w:pStyle w:val="EmptyCellLayoutStyle"/>
              <w:spacing w:after="0" w:line="240" w:lineRule="auto"/>
            </w:pPr>
          </w:p>
        </w:tc>
        <w:tc>
          <w:tcPr>
            <w:tcW w:w="1963" w:type="dxa"/>
            <w:hMerge w:val="continue"/>
          </w:tcPr>
          <w:p>
            <w:pPr>
              <w:pStyle w:val="EmptyCellLayoutStyle"/>
              <w:spacing w:after="0" w:line="240" w:lineRule="auto"/>
            </w:pPr>
          </w:p>
        </w:tc>
        <w:tc>
          <w:tcPr>
            <w:tcW w:w="419" w:type="dxa"/>
            <w:hMerge w:val="continue"/>
          </w:tcPr>
          <w:p>
            <w:pPr>
              <w:pStyle w:val="EmptyCellLayoutStyle"/>
              <w:spacing w:after="0" w:line="240" w:lineRule="auto"/>
            </w:pPr>
          </w:p>
        </w:tc>
        <w:tc>
          <w:tcPr>
            <w:tcW w:w="631"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59"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359" w:hRule="atLeast"/>
        </w:trPr>
        <w:tc>
          <w:tcPr>
            <w:tcW w:w="44" w:type="dxa"/>
            <w:hMerge w:val="restart"/>
          </w:tcPr>
          <w:tbl>
            <w:tblPr>
              <w:tblCellMar>
                <w:top w:w="0" w:type="dxa"/>
                <w:left w:w="0" w:type="dxa"/>
                <w:bottom w:w="0" w:type="dxa"/>
                <w:right w:w="0" w:type="dxa"/>
              </w:tblCellMar>
            </w:tblPr>
            <w:tblGrid>
              <w:gridCol w:w="9239"/>
            </w:tblGrid>
            <w:tr>
              <w:trPr>
                <w:trHeight w:val="282" w:hRule="atLeast"/>
              </w:trPr>
              <w:tc>
                <w:tcPr>
                  <w:tcW w:w="923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20"/>
                      <w:u w:val="single"/>
                    </w:rPr>
                    <w:t xml:space="preserve">P-136, Millenium Business Park, Off Thane Belapur Road, Mahape, Navi Mumbai-400710. </w:t>
                  </w:r>
                </w:p>
              </w:tc>
            </w:tr>
          </w:tbl>
          <w:p>
            <w:pPr>
              <w:spacing w:after="0" w:line="240" w:lineRule="auto"/>
            </w:pPr>
          </w:p>
        </w:tc>
        <w:tc>
          <w:tcPr>
            <w:tcW w:w="0"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1440" w:type="dxa"/>
            <w:hMerge w:val="continue"/>
          </w:tcPr>
          <w:p>
            <w:pPr>
              <w:pStyle w:val="EmptyCellLayoutStyle"/>
              <w:spacing w:after="0" w:line="240" w:lineRule="auto"/>
            </w:pPr>
          </w:p>
        </w:tc>
        <w:tc>
          <w:tcPr>
            <w:tcW w:w="1199" w:type="dxa"/>
            <w:hMerge w:val="continue"/>
          </w:tcPr>
          <w:p>
            <w:pPr>
              <w:pStyle w:val="EmptyCellLayoutStyle"/>
              <w:spacing w:after="0" w:line="240" w:lineRule="auto"/>
            </w:pPr>
          </w:p>
        </w:tc>
        <w:tc>
          <w:tcPr>
            <w:tcW w:w="1439"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1214" w:type="dxa"/>
            <w:hMerge w:val="continue"/>
          </w:tcPr>
          <w:p>
            <w:pPr>
              <w:pStyle w:val="EmptyCellLayoutStyle"/>
              <w:spacing w:after="0" w:line="240" w:lineRule="auto"/>
            </w:pPr>
          </w:p>
        </w:tc>
        <w:tc>
          <w:tcPr>
            <w:tcW w:w="373" w:type="dxa"/>
            <w:hMerge w:val="continue"/>
          </w:tcPr>
          <w:p>
            <w:pPr>
              <w:pStyle w:val="EmptyCellLayoutStyle"/>
              <w:spacing w:after="0" w:line="240" w:lineRule="auto"/>
            </w:pPr>
          </w:p>
        </w:tc>
        <w:tc>
          <w:tcPr>
            <w:tcW w:w="481" w:type="dxa"/>
            <w:hMerge w:val="continue"/>
          </w:tcPr>
          <w:p>
            <w:pPr>
              <w:pStyle w:val="EmptyCellLayoutStyle"/>
              <w:spacing w:after="0" w:line="240" w:lineRule="auto"/>
            </w:pPr>
          </w:p>
        </w:tc>
        <w:tc>
          <w:tcPr>
            <w:tcW w:w="1963" w:type="dxa"/>
            <w:hMerge w:val="continue"/>
          </w:tcPr>
          <w:p>
            <w:pPr>
              <w:pStyle w:val="EmptyCellLayoutStyle"/>
              <w:spacing w:after="0" w:line="240" w:lineRule="auto"/>
            </w:pPr>
          </w:p>
        </w:tc>
        <w:tc>
          <w:tcPr>
            <w:tcW w:w="419" w:type="dxa"/>
            <w:hMerge w:val="continue"/>
          </w:tcPr>
          <w:p>
            <w:pPr>
              <w:pStyle w:val="EmptyCellLayoutStyle"/>
              <w:spacing w:after="0" w:line="240" w:lineRule="auto"/>
            </w:pPr>
          </w:p>
        </w:tc>
        <w:tc>
          <w:tcPr>
            <w:tcW w:w="631" w:type="dxa"/>
            <w:hMerge w:val="continue"/>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99"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5174" w:hRule="atLeast"/>
        </w:trPr>
        <w:tc>
          <w:tcPr>
            <w:tcW w:w="44" w:type="dxa"/>
            <w:hMerge w:val="restart"/>
          </w:tcPr>
          <w:tbl>
            <w:tblPr>
              <w:tblCellMar>
                <w:top w:w="0" w:type="dxa"/>
                <w:left w:w="0" w:type="dxa"/>
                <w:bottom w:w="0" w:type="dxa"/>
                <w:right w:w="0" w:type="dxa"/>
              </w:tblCellMar>
            </w:tblPr>
            <w:tblGrid>
              <w:gridCol w:w="9254"/>
            </w:tblGrid>
            <w:tr>
              <w:trPr>
                <w:trHeight w:val="5097" w:hRule="atLeast"/>
              </w:trPr>
              <w:tc>
                <w:tcPr>
                  <w:tcW w:w="9254"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   </w:t>
                  </w:r>
                </w:p>
                <w:p>
                  <w:pPr>
                    <w:spacing w:after="0" w:line="240" w:lineRule="auto"/>
                    <w:jc w:val="left"/>
                  </w:pPr>
                  <w:r>
                    <w:rPr>
                      <w:rFonts w:ascii="Arial" w:hAnsi="Arial" w:eastAsia="Arial"/>
                      <w:color w:val="000000"/>
                      <w:sz w:val="20"/>
                    </w:rPr>
                    <w:t xml:space="preserve">I. Shri/Shrimati/Kumari   </w:t>
                  </w:r>
                  <w:r>
                    <w:rPr>
                      <w:rFonts w:ascii="Arial" w:hAnsi="Arial" w:eastAsia="Arial"/>
                      <w:color w:val="000000"/>
                      <w:sz w:val="20"/>
                      <w:u w:val="single"/>
                    </w:rPr>
                    <w:t xml:space="preserve">Tatireddy Thulasi Ram</w:t>
                  </w:r>
                  <w:r>
                    <w:rPr>
                      <w:rFonts w:ascii="Arial" w:hAnsi="Arial" w:eastAsia="Arial"/>
                      <w:b/>
                      <w:color w:val="000000"/>
                      <w:sz w:val="20"/>
                    </w:rPr>
                    <w:t xml:space="preserve"> </w:t>
                  </w:r>
                  <w:r>
                    <w:rPr>
                      <w:rFonts w:ascii="Arial" w:hAnsi="Arial" w:eastAsia="Arial"/>
                      <w:color w:val="000000"/>
                      <w:sz w:val="20"/>
                    </w:rPr>
                    <w:t xml:space="preserve">whose particulars are given in the statement below,</w:t>
                  </w:r>
                </w:p>
                <w:p>
                  <w:pPr>
                    <w:spacing w:after="0" w:line="240" w:lineRule="auto"/>
                    <w:jc w:val="left"/>
                  </w:pPr>
                  <w:r>
                    <w:rPr>
                      <w:rFonts w:ascii="Arial" w:hAnsi="Arial" w:eastAsia="Arial"/>
                      <w:color w:val="000000"/>
                      <w:sz w:val="20"/>
                    </w:rPr>
                    <w:t xml:space="preserve">                                            </w:t>
                  </w:r>
                </w:p>
                <w:p>
                  <w:pPr>
                    <w:spacing w:after="0" w:line="240" w:lineRule="auto"/>
                    <w:jc w:val="left"/>
                  </w:pPr>
                  <w:r>
                    <w:rPr>
                      <w:rFonts w:ascii="Arial" w:hAnsi="Arial" w:eastAsia="Arial"/>
                      <w:color w:val="000000"/>
                      <w:sz w:val="20"/>
                    </w:rPr>
                    <w:t xml:space="preserve">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pPr>
                    <w:spacing w:after="0" w:line="240" w:lineRule="auto"/>
                    <w:jc w:val="left"/>
                  </w:pPr>
                </w:p>
                <w:p>
                  <w:pPr>
                    <w:spacing w:after="0" w:line="240" w:lineRule="auto"/>
                    <w:jc w:val="left"/>
                  </w:pPr>
                  <w:r>
                    <w:rPr>
                      <w:rFonts w:ascii="Arial" w:hAnsi="Arial" w:eastAsia="Arial"/>
                      <w:color w:val="000000"/>
                      <w:sz w:val="20"/>
                    </w:rPr>
                    <w:t xml:space="preserve">      2. I hereby certify that the person(s) mentioned is a/are member(s) of my family within the meaning of clause (h) of section (2) of the Payment of Gratuity Act, 1972.</w:t>
                  </w:r>
                </w:p>
                <w:p>
                  <w:pPr>
                    <w:spacing w:after="0" w:line="240" w:lineRule="auto"/>
                    <w:jc w:val="left"/>
                  </w:pPr>
                </w:p>
                <w:p>
                  <w:pPr>
                    <w:spacing w:after="0" w:line="240" w:lineRule="auto"/>
                    <w:jc w:val="left"/>
                  </w:pPr>
                  <w:r>
                    <w:rPr>
                      <w:rFonts w:ascii="Arial" w:hAnsi="Arial" w:eastAsia="Arial"/>
                      <w:color w:val="000000"/>
                      <w:sz w:val="20"/>
                    </w:rPr>
                    <w:t xml:space="preserve">      3. I hereby declare that I have no family within the meaning of clause (h) of section (2) of the said Act.</w:t>
                  </w:r>
                </w:p>
                <w:p>
                  <w:pPr>
                    <w:spacing w:after="0" w:line="240" w:lineRule="auto"/>
                    <w:jc w:val="left"/>
                  </w:pPr>
                </w:p>
                <w:p>
                  <w:pPr>
                    <w:spacing w:after="0" w:line="240" w:lineRule="auto"/>
                    <w:jc w:val="left"/>
                  </w:pPr>
                  <w:r>
                    <w:rPr>
                      <w:rFonts w:ascii="Arial" w:hAnsi="Arial" w:eastAsia="Arial"/>
                      <w:color w:val="000000"/>
                      <w:sz w:val="20"/>
                    </w:rPr>
                    <w:t xml:space="preserve">      4.(a)</w:t>
                  </w:r>
                  <w:r>
                    <w:rPr>
                      <w:rFonts w:ascii="Times New Roman" w:hAnsi="Times New Roman" w:eastAsia="Times New Roman"/>
                      <w:color w:val="000000"/>
                      <w:sz w:val="14"/>
                    </w:rPr>
                    <w:t xml:space="preserve">   </w:t>
                  </w:r>
                  <w:r>
                    <w:rPr>
                      <w:rFonts w:ascii="Arial" w:hAnsi="Arial" w:eastAsia="Arial"/>
                      <w:color w:val="000000"/>
                      <w:sz w:val="20"/>
                    </w:rPr>
                    <w:t xml:space="preserve">My father/mother/parents is/are not dependent on me.</w:t>
                  </w:r>
                </w:p>
                <w:p>
                  <w:pPr>
                    <w:spacing w:after="0" w:line="240" w:lineRule="auto"/>
                    <w:ind w:left="359"/>
                    <w:jc w:val="left"/>
                  </w:pPr>
                </w:p>
                <w:p>
                  <w:pPr>
                    <w:spacing w:after="0" w:line="240" w:lineRule="auto"/>
                    <w:ind w:left="359" w:hanging="359"/>
                    <w:jc w:val="left"/>
                  </w:pPr>
                  <w:r>
                    <w:rPr>
                      <w:rFonts w:ascii="Arial" w:hAnsi="Arial" w:eastAsia="Arial"/>
                      <w:color w:val="000000"/>
                      <w:sz w:val="20"/>
                    </w:rPr>
                    <w:t xml:space="preserve">         (b)</w:t>
                  </w:r>
                  <w:r>
                    <w:rPr>
                      <w:rFonts w:ascii="Times New Roman" w:hAnsi="Times New Roman" w:eastAsia="Times New Roman"/>
                      <w:color w:val="000000"/>
                      <w:sz w:val="14"/>
                    </w:rPr>
                    <w:t xml:space="preserve">   </w:t>
                  </w:r>
                  <w:r>
                    <w:rPr>
                      <w:rFonts w:ascii="Arial" w:hAnsi="Arial" w:eastAsia="Arial"/>
                      <w:color w:val="000000"/>
                      <w:sz w:val="20"/>
                    </w:rPr>
                    <w:t xml:space="preserve">My husband's father/mother/parents is/are not dependent on my husband.</w:t>
                  </w:r>
                </w:p>
                <w:p>
                  <w:pPr>
                    <w:spacing w:after="0" w:line="240" w:lineRule="auto"/>
                    <w:jc w:val="left"/>
                  </w:pPr>
                </w:p>
                <w:p>
                  <w:pPr>
                    <w:spacing w:after="0" w:line="240" w:lineRule="auto"/>
                    <w:jc w:val="left"/>
                  </w:pPr>
                  <w:r>
                    <w:rPr>
                      <w:rFonts w:ascii="Arial" w:hAnsi="Arial" w:eastAsia="Arial"/>
                      <w:color w:val="000000"/>
                      <w:sz w:val="20"/>
                    </w:rPr>
                    <w:t xml:space="preserve">     5. I have excluded my husband from my family by a notice dated the to the Controlling Authority in terms of the proviso to clause (h) of section 2 of the said Act.</w:t>
                  </w:r>
                </w:p>
                <w:p>
                  <w:pPr>
                    <w:spacing w:after="0" w:line="240" w:lineRule="auto"/>
                    <w:jc w:val="left"/>
                  </w:pPr>
                </w:p>
                <w:p>
                  <w:pPr>
                    <w:spacing w:after="0" w:line="240" w:lineRule="auto"/>
                    <w:jc w:val="left"/>
                  </w:pPr>
                  <w:r>
                    <w:rPr>
                      <w:rFonts w:ascii="Arial" w:hAnsi="Arial" w:eastAsia="Arial"/>
                      <w:color w:val="000000"/>
                      <w:sz w:val="20"/>
                    </w:rPr>
                    <w:t xml:space="preserve">     6. Nomination made herein invalidates my previous nomination.</w:t>
                  </w:r>
                </w:p>
              </w:tc>
            </w:tr>
          </w:tbl>
          <w:p>
            <w:pPr>
              <w:spacing w:after="0" w:line="240" w:lineRule="auto"/>
            </w:pPr>
          </w:p>
        </w:tc>
        <w:tc>
          <w:tcPr>
            <w:tcW w:w="0"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1440" w:type="dxa"/>
            <w:hMerge w:val="continue"/>
          </w:tcPr>
          <w:p>
            <w:pPr>
              <w:pStyle w:val="EmptyCellLayoutStyle"/>
              <w:spacing w:after="0" w:line="240" w:lineRule="auto"/>
            </w:pPr>
          </w:p>
        </w:tc>
        <w:tc>
          <w:tcPr>
            <w:tcW w:w="1199" w:type="dxa"/>
            <w:hMerge w:val="continue"/>
          </w:tcPr>
          <w:p>
            <w:pPr>
              <w:pStyle w:val="EmptyCellLayoutStyle"/>
              <w:spacing w:after="0" w:line="240" w:lineRule="auto"/>
            </w:pPr>
          </w:p>
        </w:tc>
        <w:tc>
          <w:tcPr>
            <w:tcW w:w="1439"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1214" w:type="dxa"/>
            <w:hMerge w:val="continue"/>
          </w:tcPr>
          <w:p>
            <w:pPr>
              <w:pStyle w:val="EmptyCellLayoutStyle"/>
              <w:spacing w:after="0" w:line="240" w:lineRule="auto"/>
            </w:pPr>
          </w:p>
        </w:tc>
        <w:tc>
          <w:tcPr>
            <w:tcW w:w="373" w:type="dxa"/>
            <w:hMerge w:val="continue"/>
          </w:tcPr>
          <w:p>
            <w:pPr>
              <w:pStyle w:val="EmptyCellLayoutStyle"/>
              <w:spacing w:after="0" w:line="240" w:lineRule="auto"/>
            </w:pPr>
          </w:p>
        </w:tc>
        <w:tc>
          <w:tcPr>
            <w:tcW w:w="481" w:type="dxa"/>
            <w:hMerge w:val="continue"/>
          </w:tcPr>
          <w:p>
            <w:pPr>
              <w:pStyle w:val="EmptyCellLayoutStyle"/>
              <w:spacing w:after="0" w:line="240" w:lineRule="auto"/>
            </w:pPr>
          </w:p>
        </w:tc>
        <w:tc>
          <w:tcPr>
            <w:tcW w:w="1963" w:type="dxa"/>
            <w:hMerge w:val="continue"/>
          </w:tcPr>
          <w:p>
            <w:pPr>
              <w:pStyle w:val="EmptyCellLayoutStyle"/>
              <w:spacing w:after="0" w:line="240" w:lineRule="auto"/>
            </w:pPr>
          </w:p>
        </w:tc>
        <w:tc>
          <w:tcPr>
            <w:tcW w:w="419" w:type="dxa"/>
            <w:hMerge w:val="continue"/>
          </w:tcPr>
          <w:p>
            <w:pPr>
              <w:pStyle w:val="EmptyCellLayoutStyle"/>
              <w:spacing w:after="0" w:line="240" w:lineRule="auto"/>
            </w:pPr>
          </w:p>
        </w:tc>
        <w:tc>
          <w:tcPr>
            <w:tcW w:w="631"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80"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360"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hMerge w:val="restart"/>
          </w:tcPr>
          <w:tbl>
            <w:tblPr>
              <w:tblCellMar>
                <w:top w:w="0" w:type="dxa"/>
                <w:left w:w="0" w:type="dxa"/>
                <w:bottom w:w="0" w:type="dxa"/>
                <w:right w:w="0" w:type="dxa"/>
              </w:tblCellMar>
            </w:tblPr>
            <w:tblGrid>
              <w:gridCol w:w="1215"/>
            </w:tblGrid>
            <w:tr>
              <w:trPr>
                <w:trHeight w:val="282" w:hRule="atLeast"/>
              </w:trPr>
              <w:tc>
                <w:tcPr>
                  <w:tcW w:w="121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b/>
                      <w:color w:val="000000"/>
                      <w:sz w:val="20"/>
                    </w:rPr>
                    <w:t xml:space="preserve">Nominee(s)</w:t>
                  </w:r>
                </w:p>
              </w:tc>
            </w:tr>
          </w:tbl>
          <w:p>
            <w:pPr>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184"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c>
          <w:tcPr>
            <w:tcW w:w="44" w:type="dxa"/>
          </w:tcPr>
          <w:p>
            <w:pPr>
              <w:pStyle w:val="EmptyCellLayoutStyle"/>
              <w:spacing w:after="0" w:line="240" w:lineRule="auto"/>
            </w:pPr>
          </w:p>
        </w:tc>
        <w:tc>
          <w:tcPr>
            <w:tcW w:w="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539"/>
              <w:gridCol w:w="1980"/>
              <w:gridCol w:w="1785"/>
              <w:gridCol w:w="1905"/>
            </w:tblGrid>
            <w:tr>
              <w:trPr>
                <w:trHeight w:val="716" w:hRule="atLeast"/>
              </w:trPr>
              <w:tc>
                <w:tcPr>
                  <w:tcW w:w="35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Name in full with full address of nominee(s)</w:t>
                  </w:r>
                </w:p>
              </w:tc>
              <w:tc>
                <w:tcPr>
                  <w:tcW w:w="198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Relationship with the employee</w:t>
                  </w:r>
                </w:p>
              </w:tc>
              <w:tc>
                <w:tcPr>
                  <w:tcW w:w="178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Age of nominee</w:t>
                  </w:r>
                </w:p>
              </w:tc>
              <w:tc>
                <w:tcPr>
                  <w:tcW w:w="190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Proportion by which the gratuity will be</w:t>
                  </w:r>
                </w:p>
                <w:p>
                  <w:pPr>
                    <w:spacing w:after="0" w:line="240" w:lineRule="auto"/>
                    <w:jc w:val="left"/>
                  </w:pPr>
                  <w:r>
                    <w:rPr>
                      <w:rFonts w:ascii="Arial" w:hAnsi="Arial" w:eastAsia="Arial"/>
                      <w:color w:val="000000"/>
                      <w:sz w:val="20"/>
                    </w:rPr>
                    <w:t xml:space="preserve">shared</w:t>
                  </w:r>
                </w:p>
              </w:tc>
            </w:tr>
            <w:tr>
              <w:trPr>
                <w:trHeight w:val="282" w:hRule="atLeast"/>
              </w:trPr>
              <w:tc>
                <w:tcPr>
                  <w:tcW w:w="35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14"/>
                    </w:rPr>
                    <w:t xml:space="preserve">CHENGAMMA TATIREDDY                               </w:t>
                  </w:r>
                  <w:r>
                    <w:rPr>
                      <w:rFonts w:ascii="Arial" w:hAnsi="Arial" w:eastAsia="Arial"/>
                      <w:color w:val="000000"/>
                      <w:sz w:val="14"/>
                    </w:rPr>
                    <w:br/>
                    <w:t xml:space="preserve">BRAHMANAPALLI (V &amp; P), VEDURUKUPPAM (MAN),</w:t>
                  </w:r>
                  <w:r>
                    <w:rPr>
                      <w:rFonts w:ascii="Arial" w:hAnsi="Arial" w:eastAsia="Arial"/>
                      <w:color w:val="000000"/>
                      <w:sz w:val="14"/>
                    </w:rPr>
                    <w:br/>
                    <w:t xml:space="preserve">CHITTOOR(DIST),ANDHRAPRADESH,</w:t>
                  </w:r>
                </w:p>
              </w:tc>
              <w:tc>
                <w:tcPr>
                  <w:tcW w:w="198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Arial" w:hAnsi="Arial" w:eastAsia="Arial"/>
                      <w:color w:val="000000"/>
                      <w:sz w:val="14"/>
                    </w:rPr>
                    <w:t xml:space="preserve">MOTHER    </w:t>
                  </w:r>
                </w:p>
              </w:tc>
              <w:tc>
                <w:tcPr>
                  <w:tcW w:w="178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Arial" w:hAnsi="Arial" w:eastAsia="Arial"/>
                      <w:color w:val="000000"/>
                      <w:sz w:val="14"/>
                    </w:rPr>
                    <w:t xml:space="preserve">44</w:t>
                  </w:r>
                </w:p>
              </w:tc>
              <w:tc>
                <w:tcPr>
                  <w:tcW w:w="190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Arial" w:hAnsi="Arial" w:eastAsia="Arial"/>
                      <w:color w:val="000000"/>
                      <w:sz w:val="14"/>
                    </w:rPr>
                    <w:t xml:space="preserve">100.00</w:t>
                  </w:r>
                </w:p>
              </w:tc>
            </w:tr>
          </w:tbl>
          <w:p>
            <w:pPr>
              <w:spacing w:after="0" w:line="240" w:lineRule="auto"/>
            </w:pPr>
          </w:p>
        </w:tc>
        <w:tc>
          <w:tcPr>
            <w:tcW w:w="15"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1440" w:type="dxa"/>
            <w:hMerge w:val="continue"/>
          </w:tcPr>
          <w:p>
            <w:pPr>
              <w:pStyle w:val="EmptyCellLayoutStyle"/>
              <w:spacing w:after="0" w:line="240" w:lineRule="auto"/>
            </w:pPr>
          </w:p>
        </w:tc>
        <w:tc>
          <w:tcPr>
            <w:tcW w:w="1199" w:type="dxa"/>
            <w:hMerge w:val="continue"/>
          </w:tcPr>
          <w:p>
            <w:pPr>
              <w:pStyle w:val="EmptyCellLayoutStyle"/>
              <w:spacing w:after="0" w:line="240" w:lineRule="auto"/>
            </w:pPr>
          </w:p>
        </w:tc>
        <w:tc>
          <w:tcPr>
            <w:tcW w:w="1439"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1214" w:type="dxa"/>
            <w:hMerge w:val="continue"/>
          </w:tcPr>
          <w:p>
            <w:pPr>
              <w:pStyle w:val="EmptyCellLayoutStyle"/>
              <w:spacing w:after="0" w:line="240" w:lineRule="auto"/>
            </w:pPr>
          </w:p>
        </w:tc>
        <w:tc>
          <w:tcPr>
            <w:tcW w:w="373" w:type="dxa"/>
            <w:hMerge w:val="continue"/>
          </w:tcPr>
          <w:p>
            <w:pPr>
              <w:pStyle w:val="EmptyCellLayoutStyle"/>
              <w:spacing w:after="0" w:line="240" w:lineRule="auto"/>
            </w:pPr>
          </w:p>
        </w:tc>
        <w:tc>
          <w:tcPr>
            <w:tcW w:w="481" w:type="dxa"/>
            <w:hMerge w:val="continue"/>
          </w:tcPr>
          <w:p>
            <w:pPr>
              <w:pStyle w:val="EmptyCellLayoutStyle"/>
              <w:spacing w:after="0" w:line="240" w:lineRule="auto"/>
            </w:pPr>
          </w:p>
        </w:tc>
        <w:tc>
          <w:tcPr>
            <w:tcW w:w="1963" w:type="dxa"/>
            <w:hMerge w:val="continue"/>
          </w:tcPr>
          <w:p>
            <w:pPr>
              <w:pStyle w:val="EmptyCellLayoutStyle"/>
              <w:spacing w:after="0" w:line="240" w:lineRule="auto"/>
            </w:pPr>
          </w:p>
        </w:tc>
        <w:tc>
          <w:tcPr>
            <w:tcW w:w="419" w:type="dxa"/>
            <w:hMerge w:val="continue"/>
          </w:tcPr>
          <w:p>
            <w:pPr>
              <w:pStyle w:val="EmptyCellLayoutStyle"/>
              <w:spacing w:after="0" w:line="240" w:lineRule="auto"/>
            </w:pPr>
          </w:p>
        </w:tc>
        <w:tc>
          <w:tcPr>
            <w:tcW w:w="631"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3090"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360"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hMerge w:val="restart"/>
          </w:tcPr>
          <w:tbl>
            <w:tblPr>
              <w:tblCellMar>
                <w:top w:w="0" w:type="dxa"/>
                <w:left w:w="0" w:type="dxa"/>
                <w:bottom w:w="0" w:type="dxa"/>
                <w:right w:w="0" w:type="dxa"/>
              </w:tblCellMar>
            </w:tblPr>
            <w:tblGrid>
              <w:gridCol w:w="1215"/>
            </w:tblGrid>
            <w:tr>
              <w:trPr>
                <w:trHeight w:val="282" w:hRule="atLeast"/>
              </w:trPr>
              <w:tc>
                <w:tcPr>
                  <w:tcW w:w="121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b/>
                      <w:color w:val="000000"/>
                      <w:sz w:val="20"/>
                    </w:rPr>
                    <w:t xml:space="preserve">Statement</w:t>
                  </w:r>
                </w:p>
              </w:tc>
            </w:tr>
          </w:tbl>
          <w:p>
            <w:pPr>
              <w:spacing w:after="0" w:line="240" w:lineRule="auto"/>
            </w:pPr>
          </w:p>
        </w:tc>
        <w:tc>
          <w:tcPr>
            <w:tcW w:w="1214" w:type="dxa"/>
            <w:hMerge w:val="continue"/>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249"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34"/>
              <w:gridCol w:w="4130"/>
              <w:gridCol w:w="4774"/>
            </w:tblGrid>
            <w:tr>
              <w:trPr>
                <w:trHeight w:val="282" w:hRule="atLeast"/>
              </w:trPr>
              <w:tc>
                <w:tcPr>
                  <w:tcW w:w="33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1.</w:t>
                  </w:r>
                </w:p>
              </w:tc>
              <w:tc>
                <w:tcPr>
                  <w:tcW w:w="4130"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Name of employee in full .:</w:t>
                  </w:r>
                </w:p>
              </w:tc>
              <w:tc>
                <w:tcPr>
                  <w:tcW w:w="477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Tatireddy Thulasi Ram</w:t>
                  </w:r>
                </w:p>
              </w:tc>
            </w:tr>
            <w:tr>
              <w:trPr>
                <w:trHeight w:val="282" w:hRule="atLeast"/>
              </w:trPr>
              <w:tc>
                <w:tcPr>
                  <w:tcW w:w="33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2.</w:t>
                  </w:r>
                </w:p>
              </w:tc>
              <w:tc>
                <w:tcPr>
                  <w:tcW w:w="4130"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Sex :</w:t>
                  </w:r>
                </w:p>
              </w:tc>
              <w:tc>
                <w:tcPr>
                  <w:tcW w:w="477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Male</w:t>
                  </w:r>
                </w:p>
              </w:tc>
            </w:tr>
            <w:tr>
              <w:trPr>
                <w:trHeight w:val="282" w:hRule="atLeast"/>
              </w:trPr>
              <w:tc>
                <w:tcPr>
                  <w:tcW w:w="33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3.</w:t>
                  </w:r>
                </w:p>
              </w:tc>
              <w:tc>
                <w:tcPr>
                  <w:tcW w:w="4130"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Religion. :</w:t>
                  </w:r>
                </w:p>
              </w:tc>
              <w:tc>
                <w:tcPr>
                  <w:tcW w:w="477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Hindu                                             </w:t>
                  </w:r>
                </w:p>
              </w:tc>
            </w:tr>
            <w:tr>
              <w:trPr>
                <w:trHeight w:val="282" w:hRule="atLeast"/>
              </w:trPr>
              <w:tc>
                <w:tcPr>
                  <w:tcW w:w="33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4.</w:t>
                  </w:r>
                </w:p>
              </w:tc>
              <w:tc>
                <w:tcPr>
                  <w:tcW w:w="4130"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Whether unmarried/married/widow/widower. :</w:t>
                  </w:r>
                </w:p>
              </w:tc>
              <w:tc>
                <w:tcPr>
                  <w:tcW w:w="477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Unmarried</w:t>
                  </w:r>
                </w:p>
              </w:tc>
            </w:tr>
            <w:tr>
              <w:trPr>
                <w:trHeight w:val="282" w:hRule="atLeast"/>
              </w:trPr>
              <w:tc>
                <w:tcPr>
                  <w:tcW w:w="33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5.</w:t>
                  </w:r>
                </w:p>
              </w:tc>
              <w:tc>
                <w:tcPr>
                  <w:tcW w:w="4130"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Department/Branch/Section where employed.:</w:t>
                  </w:r>
                </w:p>
              </w:tc>
              <w:tc>
                <w:tcPr>
                  <w:tcW w:w="477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NA IT Services - MSSI-IT ServGAIC CUBE PerTestg-TM-AIR</w:t>
                  </w:r>
                </w:p>
              </w:tc>
            </w:tr>
            <w:tr>
              <w:trPr>
                <w:trHeight w:val="282" w:hRule="atLeast"/>
              </w:trPr>
              <w:tc>
                <w:tcPr>
                  <w:tcW w:w="33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6.</w:t>
                  </w:r>
                </w:p>
              </w:tc>
              <w:tc>
                <w:tcPr>
                  <w:tcW w:w="4130"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Post held with Ticket or Serial No., if any.:</w:t>
                  </w:r>
                </w:p>
              </w:tc>
              <w:tc>
                <w:tcPr>
                  <w:tcW w:w="477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661841</w:t>
                  </w:r>
                </w:p>
              </w:tc>
            </w:tr>
            <w:tr>
              <w:trPr>
                <w:trHeight w:val="282" w:hRule="atLeast"/>
              </w:trPr>
              <w:tc>
                <w:tcPr>
                  <w:tcW w:w="33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7.</w:t>
                  </w:r>
                </w:p>
              </w:tc>
              <w:tc>
                <w:tcPr>
                  <w:tcW w:w="4130"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Date of appointment.:</w:t>
                  </w:r>
                </w:p>
              </w:tc>
              <w:tc>
                <w:tcPr>
                  <w:tcW w:w="477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27 Jan 2016</w:t>
                  </w:r>
                </w:p>
              </w:tc>
            </w:tr>
            <w:tr>
              <w:trPr>
                <w:trHeight w:val="282" w:hRule="atLeast"/>
              </w:trPr>
              <w:tc>
                <w:tcPr>
                  <w:tcW w:w="33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8.</w:t>
                  </w:r>
                </w:p>
              </w:tc>
              <w:tc>
                <w:tcPr>
                  <w:tcW w:w="4130"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Permanent address.:</w:t>
                  </w:r>
                </w:p>
              </w:tc>
              <w:tc>
                <w:tcPr>
                  <w:tcW w:w="477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BRAHMANAPALLI (V &amp; P), VEDURUKUPPAM (MAN) CHITTOR CHITTOR- 517569, Andhra Pradesh India</w:t>
                  </w:r>
                </w:p>
              </w:tc>
            </w:tr>
          </w:tbl>
          <w:p>
            <w:pPr>
              <w:spacing w:after="0" w:line="240" w:lineRule="auto"/>
            </w:pPr>
          </w:p>
        </w:tc>
        <w:tc>
          <w:tcPr>
            <w:tcW w:w="15" w:type="dxa"/>
            <w:hMerge w:val="continue"/>
          </w:tcPr>
          <w:p>
            <w:pPr>
              <w:pStyle w:val="EmptyCellLayoutStyle"/>
              <w:spacing w:after="0" w:line="240" w:lineRule="auto"/>
            </w:pPr>
          </w:p>
        </w:tc>
        <w:tc>
          <w:tcPr>
            <w:tcW w:w="1440" w:type="dxa"/>
            <w:hMerge w:val="continue"/>
          </w:tcPr>
          <w:p>
            <w:pPr>
              <w:pStyle w:val="EmptyCellLayoutStyle"/>
              <w:spacing w:after="0" w:line="240" w:lineRule="auto"/>
            </w:pPr>
          </w:p>
        </w:tc>
        <w:tc>
          <w:tcPr>
            <w:tcW w:w="1199" w:type="dxa"/>
            <w:hMerge w:val="continue"/>
          </w:tcPr>
          <w:p>
            <w:pPr>
              <w:pStyle w:val="EmptyCellLayoutStyle"/>
              <w:spacing w:after="0" w:line="240" w:lineRule="auto"/>
            </w:pPr>
          </w:p>
        </w:tc>
        <w:tc>
          <w:tcPr>
            <w:tcW w:w="1439"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1214" w:type="dxa"/>
            <w:hMerge w:val="continue"/>
          </w:tcPr>
          <w:p>
            <w:pPr>
              <w:pStyle w:val="EmptyCellLayoutStyle"/>
              <w:spacing w:after="0" w:line="240" w:lineRule="auto"/>
            </w:pPr>
          </w:p>
        </w:tc>
        <w:tc>
          <w:tcPr>
            <w:tcW w:w="373" w:type="dxa"/>
            <w:hMerge w:val="continue"/>
          </w:tcPr>
          <w:p>
            <w:pPr>
              <w:pStyle w:val="EmptyCellLayoutStyle"/>
              <w:spacing w:after="0" w:line="240" w:lineRule="auto"/>
            </w:pPr>
          </w:p>
        </w:tc>
        <w:tc>
          <w:tcPr>
            <w:tcW w:w="481" w:type="dxa"/>
            <w:hMerge w:val="continue"/>
          </w:tcPr>
          <w:p>
            <w:pPr>
              <w:pStyle w:val="EmptyCellLayoutStyle"/>
              <w:spacing w:after="0" w:line="240" w:lineRule="auto"/>
            </w:pPr>
          </w:p>
        </w:tc>
        <w:tc>
          <w:tcPr>
            <w:tcW w:w="1963" w:type="dxa"/>
            <w:hMerge w:val="continue"/>
          </w:tcPr>
          <w:p>
            <w:pPr>
              <w:pStyle w:val="EmptyCellLayoutStyle"/>
              <w:spacing w:after="0" w:line="240" w:lineRule="auto"/>
            </w:pPr>
          </w:p>
        </w:tc>
        <w:tc>
          <w:tcPr>
            <w:tcW w:w="419" w:type="dxa"/>
            <w:hMerge w:val="continue"/>
          </w:tcPr>
          <w:p>
            <w:pPr>
              <w:pStyle w:val="EmptyCellLayoutStyle"/>
              <w:spacing w:after="0" w:line="240" w:lineRule="auto"/>
            </w:pPr>
          </w:p>
        </w:tc>
        <w:tc>
          <w:tcPr>
            <w:tcW w:w="631"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29" w:type="dxa"/>
            <w:hMerge w:val="continue"/>
          </w:tcPr>
          <w:p>
            <w:pPr>
              <w:pStyle w:val="EmptyCellLayoutStyle"/>
              <w:spacing w:after="0" w:line="240" w:lineRule="auto"/>
            </w:pPr>
          </w:p>
        </w:tc>
        <w:tc>
          <w:tcPr>
            <w:tcW w:w="60" w:type="dxa"/>
          </w:tcPr>
          <w:p>
            <w:pPr>
              <w:pStyle w:val="EmptyCellLayoutStyle"/>
              <w:spacing w:after="0" w:line="240" w:lineRule="auto"/>
            </w:pPr>
          </w:p>
        </w:tc>
      </w:tr>
      <w:tr>
        <w:trPr>
          <w:trHeight w:val="4110"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854"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hMerge w:val="restart"/>
          </w:tcPr>
          <w:tbl>
            <w:tblPr>
              <w:tblCellMar>
                <w:top w:w="0" w:type="dxa"/>
                <w:left w:w="0" w:type="dxa"/>
                <w:bottom w:w="0" w:type="dxa"/>
                <w:right w:w="0" w:type="dxa"/>
              </w:tblCellMar>
            </w:tblPr>
            <w:tblGrid>
              <w:gridCol w:w="9285"/>
            </w:tblGrid>
            <w:tr>
              <w:trPr>
                <w:trHeight w:val="776" w:hRule="atLeast"/>
              </w:trPr>
              <w:tc>
                <w:tcPr>
                  <w:tcW w:w="928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Place :                                                                                                  Signature/Thumb impression</w:t>
                  </w:r>
                </w:p>
                <w:p>
                  <w:pPr>
                    <w:spacing w:after="0" w:line="240" w:lineRule="auto"/>
                    <w:jc w:val="left"/>
                  </w:pPr>
                  <w:r>
                    <w:rPr>
                      <w:rFonts w:ascii="Arial" w:hAnsi="Arial" w:eastAsia="Arial"/>
                      <w:color w:val="000000"/>
                      <w:sz w:val="20"/>
                    </w:rPr>
                    <w:t xml:space="preserve">Date : </w:t>
                  </w:r>
                  <w:r>
                    <w:rPr>
                      <w:rFonts w:ascii="Arial" w:hAnsi="Arial" w:eastAsia="Arial"/>
                      <w:color w:val="000000"/>
                      <w:sz w:val="20"/>
                    </w:rPr>
                    <w:t xml:space="preserve">30 Mar 2017</w:t>
                  </w:r>
                  <w:r>
                    <w:rPr>
                      <w:rFonts w:ascii="Arial" w:hAnsi="Arial" w:eastAsia="Arial"/>
                      <w:color w:val="000000"/>
                      <w:sz w:val="20"/>
                    </w:rPr>
                    <w:t xml:space="preserve">   </w:t>
                  </w:r>
                  <w:r>
                    <w:rPr>
                      <w:rFonts w:ascii="Arial" w:hAnsi="Arial" w:eastAsia="Arial"/>
                      <w:b/>
                      <w:color w:val="FF0000"/>
                      <w:sz w:val="20"/>
                    </w:rPr>
                    <w:t xml:space="preserve">                                                                                   </w:t>
                  </w:r>
                  <w:r>
                    <w:rPr>
                      <w:rFonts w:ascii="Arial" w:hAnsi="Arial" w:eastAsia="Arial"/>
                      <w:color w:val="000000"/>
                      <w:sz w:val="20"/>
                    </w:rPr>
                    <w:t xml:space="preserve">of the employee                                                                                                                                        </w:t>
                  </w:r>
                </w:p>
              </w:tc>
            </w:tr>
          </w:tbl>
          <w:p>
            <w:pPr>
              <w:spacing w:after="0" w:line="240" w:lineRule="auto"/>
            </w:pPr>
          </w:p>
        </w:tc>
        <w:tc>
          <w:tcPr>
            <w:tcW w:w="1440" w:type="dxa"/>
            <w:hMerge w:val="continue"/>
          </w:tcPr>
          <w:p>
            <w:pPr>
              <w:pStyle w:val="EmptyCellLayoutStyle"/>
              <w:spacing w:after="0" w:line="240" w:lineRule="auto"/>
            </w:pPr>
          </w:p>
        </w:tc>
        <w:tc>
          <w:tcPr>
            <w:tcW w:w="1199" w:type="dxa"/>
            <w:hMerge w:val="continue"/>
          </w:tcPr>
          <w:p>
            <w:pPr>
              <w:pStyle w:val="EmptyCellLayoutStyle"/>
              <w:spacing w:after="0" w:line="240" w:lineRule="auto"/>
            </w:pPr>
          </w:p>
        </w:tc>
        <w:tc>
          <w:tcPr>
            <w:tcW w:w="1439"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1214" w:type="dxa"/>
            <w:hMerge w:val="continue"/>
          </w:tcPr>
          <w:p>
            <w:pPr>
              <w:pStyle w:val="EmptyCellLayoutStyle"/>
              <w:spacing w:after="0" w:line="240" w:lineRule="auto"/>
            </w:pPr>
          </w:p>
        </w:tc>
        <w:tc>
          <w:tcPr>
            <w:tcW w:w="373" w:type="dxa"/>
            <w:hMerge w:val="continue"/>
          </w:tcPr>
          <w:p>
            <w:pPr>
              <w:pStyle w:val="EmptyCellLayoutStyle"/>
              <w:spacing w:after="0" w:line="240" w:lineRule="auto"/>
            </w:pPr>
          </w:p>
        </w:tc>
        <w:tc>
          <w:tcPr>
            <w:tcW w:w="481" w:type="dxa"/>
            <w:hMerge w:val="continue"/>
          </w:tcPr>
          <w:p>
            <w:pPr>
              <w:pStyle w:val="EmptyCellLayoutStyle"/>
              <w:spacing w:after="0" w:line="240" w:lineRule="auto"/>
            </w:pPr>
          </w:p>
        </w:tc>
        <w:tc>
          <w:tcPr>
            <w:tcW w:w="1963" w:type="dxa"/>
            <w:hMerge w:val="continue"/>
          </w:tcPr>
          <w:p>
            <w:pPr>
              <w:pStyle w:val="EmptyCellLayoutStyle"/>
              <w:spacing w:after="0" w:line="240" w:lineRule="auto"/>
            </w:pPr>
          </w:p>
        </w:tc>
        <w:tc>
          <w:tcPr>
            <w:tcW w:w="419" w:type="dxa"/>
            <w:hMerge w:val="continue"/>
          </w:tcPr>
          <w:p>
            <w:pPr>
              <w:pStyle w:val="EmptyCellLayoutStyle"/>
              <w:spacing w:after="0" w:line="240" w:lineRule="auto"/>
            </w:pPr>
          </w:p>
        </w:tc>
        <w:tc>
          <w:tcPr>
            <w:tcW w:w="631"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2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r>
      <w:tr>
        <w:trPr>
          <w:trHeight w:val="585"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6089"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hMerge w:val="restart"/>
          </w:tcPr>
          <w:tbl>
            <w:tblPr>
              <w:tblCellMar>
                <w:top w:w="0" w:type="dxa"/>
                <w:left w:w="0" w:type="dxa"/>
                <w:bottom w:w="0" w:type="dxa"/>
                <w:right w:w="0" w:type="dxa"/>
              </w:tblCellMar>
            </w:tblPr>
            <w:tblGrid>
              <w:gridCol w:w="9179"/>
            </w:tblGrid>
            <w:tr>
              <w:trPr>
                <w:trHeight w:val="6011" w:hRule="atLeast"/>
              </w:trPr>
              <w:tc>
                <w:tcPr>
                  <w:tcW w:w="91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                                                                                                                                      </w:t>
                  </w:r>
                </w:p>
                <w:p>
                  <w:pPr>
                    <w:spacing w:after="0" w:line="240" w:lineRule="auto"/>
                    <w:jc w:val="center"/>
                  </w:pPr>
                  <w:r>
                    <w:rPr>
                      <w:rFonts w:ascii="Arial" w:hAnsi="Arial" w:eastAsia="Arial"/>
                      <w:i/>
                      <w:color w:val="000000"/>
                      <w:sz w:val="20"/>
                    </w:rPr>
                    <w:t xml:space="preserve">Declaration by witnesses</w:t>
                  </w:r>
                </w:p>
                <w:p>
                  <w:pPr>
                    <w:spacing w:after="0" w:line="240" w:lineRule="auto"/>
                    <w:jc w:val="left"/>
                  </w:pPr>
                </w:p>
                <w:p>
                  <w:pPr>
                    <w:spacing w:after="0" w:line="240" w:lineRule="auto"/>
                    <w:jc w:val="left"/>
                  </w:pPr>
                  <w:r>
                    <w:rPr>
                      <w:rFonts w:ascii="Arial" w:hAnsi="Arial" w:eastAsia="Arial"/>
                      <w:color w:val="000000"/>
                      <w:sz w:val="20"/>
                    </w:rPr>
                    <w:t xml:space="preserve">Nomination signed/thumb impressed before me.</w:t>
                  </w:r>
                </w:p>
                <w:p>
                  <w:pPr>
                    <w:spacing w:after="0" w:line="240" w:lineRule="auto"/>
                    <w:jc w:val="left"/>
                  </w:pPr>
                </w:p>
                <w:p>
                  <w:pPr>
                    <w:spacing w:after="0" w:line="240" w:lineRule="auto"/>
                    <w:jc w:val="left"/>
                  </w:pPr>
                  <w:r>
                    <w:rPr>
                      <w:rFonts w:ascii="Arial" w:hAnsi="Arial" w:eastAsia="Arial"/>
                      <w:color w:val="000000"/>
                      <w:sz w:val="20"/>
                    </w:rPr>
                    <w:t xml:space="preserve">Name in full and full                                           Signature of witnesses.</w:t>
                  </w:r>
                </w:p>
                <w:p>
                  <w:pPr>
                    <w:spacing w:after="0" w:line="240" w:lineRule="auto"/>
                    <w:jc w:val="left"/>
                  </w:pPr>
                  <w:r>
                    <w:rPr>
                      <w:rFonts w:ascii="Arial" w:hAnsi="Arial" w:eastAsia="Arial"/>
                      <w:color w:val="000000"/>
                      <w:sz w:val="20"/>
                    </w:rPr>
                    <w:t xml:space="preserve">address of witnesses.</w:t>
                  </w:r>
                </w:p>
                <w:p>
                  <w:pPr>
                    <w:spacing w:after="0" w:line="240" w:lineRule="auto"/>
                    <w:jc w:val="left"/>
                  </w:pPr>
                </w:p>
                <w:p>
                  <w:pPr>
                    <w:spacing w:after="0" w:line="240" w:lineRule="auto"/>
                    <w:jc w:val="left"/>
                  </w:pPr>
                  <w:r>
                    <w:rPr>
                      <w:rFonts w:ascii="Arial" w:hAnsi="Arial" w:eastAsia="Arial"/>
                      <w:color w:val="000000"/>
                      <w:sz w:val="20"/>
                    </w:rPr>
                    <w:t xml:space="preserve">1.                                                                     1.</w:t>
                  </w:r>
                </w:p>
                <w:p>
                  <w:pPr>
                    <w:spacing w:after="0" w:line="240" w:lineRule="auto"/>
                    <w:jc w:val="left"/>
                  </w:pPr>
                </w:p>
                <w:p>
                  <w:pPr>
                    <w:spacing w:after="0" w:line="240" w:lineRule="auto"/>
                    <w:jc w:val="left"/>
                  </w:pPr>
                </w:p>
                <w:p>
                  <w:pPr>
                    <w:spacing w:after="0" w:line="240" w:lineRule="auto"/>
                    <w:jc w:val="left"/>
                  </w:pPr>
                </w:p>
                <w:p>
                  <w:pPr>
                    <w:spacing w:after="0" w:line="240" w:lineRule="auto"/>
                    <w:jc w:val="left"/>
                  </w:pPr>
                  <w:r>
                    <w:rPr>
                      <w:rFonts w:ascii="Arial" w:hAnsi="Arial" w:eastAsia="Arial"/>
                      <w:color w:val="000000"/>
                      <w:sz w:val="20"/>
                    </w:rPr>
                    <w:t xml:space="preserve">2.                                                                     2.</w:t>
                  </w:r>
                </w:p>
                <w:p>
                  <w:pPr>
                    <w:spacing w:after="0" w:line="240" w:lineRule="auto"/>
                    <w:jc w:val="left"/>
                  </w:pPr>
                </w:p>
                <w:p>
                  <w:pPr>
                    <w:spacing w:after="0" w:line="240" w:lineRule="auto"/>
                    <w:jc w:val="left"/>
                  </w:pPr>
                </w:p>
                <w:p>
                  <w:pPr>
                    <w:spacing w:after="0" w:line="240" w:lineRule="auto"/>
                    <w:jc w:val="left"/>
                  </w:pPr>
                </w:p>
                <w:p>
                  <w:pPr>
                    <w:spacing w:after="0" w:line="240" w:lineRule="auto"/>
                    <w:jc w:val="left"/>
                  </w:pPr>
                  <w:r>
                    <w:rPr>
                      <w:rFonts w:ascii="Arial" w:hAnsi="Arial" w:eastAsia="Arial"/>
                      <w:color w:val="000000"/>
                      <w:sz w:val="20"/>
                    </w:rPr>
                    <w:t xml:space="preserve">Place :</w:t>
                  </w:r>
                </w:p>
                <w:p>
                  <w:pPr>
                    <w:spacing w:after="0" w:line="240" w:lineRule="auto"/>
                    <w:jc w:val="left"/>
                  </w:pPr>
                </w:p>
                <w:p>
                  <w:pPr>
                    <w:spacing w:after="0" w:line="240" w:lineRule="auto"/>
                    <w:jc w:val="left"/>
                  </w:pPr>
                  <w:r>
                    <w:rPr>
                      <w:rFonts w:ascii="Arial" w:hAnsi="Arial" w:eastAsia="Arial"/>
                      <w:color w:val="000000"/>
                      <w:sz w:val="20"/>
                    </w:rPr>
                    <w:t xml:space="preserve">Date :</w:t>
                  </w:r>
                </w:p>
                <w:p>
                  <w:pPr>
                    <w:spacing w:after="0" w:line="240" w:lineRule="auto"/>
                    <w:jc w:val="left"/>
                  </w:pPr>
                </w:p>
                <w:p>
                  <w:pPr>
                    <w:spacing w:after="0" w:line="240" w:lineRule="auto"/>
                    <w:jc w:val="center"/>
                  </w:pPr>
                  <w:r>
                    <w:rPr>
                      <w:rFonts w:ascii="Arial" w:hAnsi="Arial" w:eastAsia="Arial"/>
                      <w:i/>
                      <w:color w:val="000000"/>
                      <w:sz w:val="20"/>
                    </w:rPr>
                    <w:t xml:space="preserve">Certificate by the employer</w:t>
                  </w:r>
                </w:p>
                <w:p>
                  <w:pPr>
                    <w:spacing w:after="0" w:line="240" w:lineRule="auto"/>
                    <w:jc w:val="left"/>
                  </w:pPr>
                </w:p>
                <w:p>
                  <w:pPr>
                    <w:spacing w:after="0" w:line="240" w:lineRule="auto"/>
                    <w:jc w:val="left"/>
                  </w:pPr>
                  <w:r>
                    <w:rPr>
                      <w:rFonts w:ascii="Arial" w:hAnsi="Arial" w:eastAsia="Arial"/>
                      <w:color w:val="000000"/>
                      <w:sz w:val="20"/>
                    </w:rPr>
                    <w:t xml:space="preserve">Certified that the particulars of the above nomination have been verified and recorded in this establishment.</w:t>
                  </w:r>
                </w:p>
                <w:p>
                  <w:pPr>
                    <w:spacing w:after="0" w:line="240" w:lineRule="auto"/>
                    <w:jc w:val="left"/>
                  </w:pPr>
                </w:p>
                <w:p>
                  <w:pPr>
                    <w:spacing w:after="0" w:line="240" w:lineRule="auto"/>
                    <w:jc w:val="left"/>
                  </w:pPr>
                  <w:r>
                    <w:rPr>
                      <w:rFonts w:ascii="Arial" w:hAnsi="Arial" w:eastAsia="Arial"/>
                      <w:color w:val="000000"/>
                      <w:sz w:val="20"/>
                    </w:rPr>
                    <w:t xml:space="preserve">Employer's Reference No., if any.</w:t>
                  </w:r>
                </w:p>
                <w:p>
                  <w:pPr>
                    <w:spacing w:after="0" w:line="240" w:lineRule="auto"/>
                    <w:jc w:val="left"/>
                  </w:pPr>
                  <w:r>
                    <w:rPr>
                      <w:rFonts w:ascii="Arial" w:hAnsi="Arial" w:eastAsia="Arial"/>
                      <w:color w:val="000000"/>
                      <w:sz w:val="20"/>
                    </w:rPr>
                    <w:t xml:space="preserve">                                                                                  </w:t>
                  </w:r>
                </w:p>
              </w:tc>
            </w:tr>
          </w:tbl>
          <w:p>
            <w:pPr>
              <w:spacing w:after="0" w:line="240" w:lineRule="auto"/>
            </w:pPr>
          </w:p>
        </w:tc>
        <w:tc>
          <w:tcPr>
            <w:tcW w:w="1199" w:type="dxa"/>
            <w:hMerge w:val="continue"/>
          </w:tcPr>
          <w:p>
            <w:pPr>
              <w:pStyle w:val="EmptyCellLayoutStyle"/>
              <w:spacing w:after="0" w:line="240" w:lineRule="auto"/>
            </w:pPr>
          </w:p>
        </w:tc>
        <w:tc>
          <w:tcPr>
            <w:tcW w:w="1439"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1214" w:type="dxa"/>
            <w:hMerge w:val="continue"/>
          </w:tcPr>
          <w:p>
            <w:pPr>
              <w:pStyle w:val="EmptyCellLayoutStyle"/>
              <w:spacing w:after="0" w:line="240" w:lineRule="auto"/>
            </w:pPr>
          </w:p>
        </w:tc>
        <w:tc>
          <w:tcPr>
            <w:tcW w:w="373" w:type="dxa"/>
            <w:hMerge w:val="continue"/>
          </w:tcPr>
          <w:p>
            <w:pPr>
              <w:pStyle w:val="EmptyCellLayoutStyle"/>
              <w:spacing w:after="0" w:line="240" w:lineRule="auto"/>
            </w:pPr>
          </w:p>
        </w:tc>
        <w:tc>
          <w:tcPr>
            <w:tcW w:w="481" w:type="dxa"/>
            <w:hMerge w:val="continue"/>
          </w:tcPr>
          <w:p>
            <w:pPr>
              <w:pStyle w:val="EmptyCellLayoutStyle"/>
              <w:spacing w:after="0" w:line="240" w:lineRule="auto"/>
            </w:pPr>
          </w:p>
        </w:tc>
        <w:tc>
          <w:tcPr>
            <w:tcW w:w="1963" w:type="dxa"/>
            <w:hMerge w:val="continue"/>
          </w:tcPr>
          <w:p>
            <w:pPr>
              <w:pStyle w:val="EmptyCellLayoutStyle"/>
              <w:spacing w:after="0" w:line="240" w:lineRule="auto"/>
            </w:pPr>
          </w:p>
        </w:tc>
        <w:tc>
          <w:tcPr>
            <w:tcW w:w="419" w:type="dxa"/>
            <w:hMerge w:val="continue"/>
          </w:tcPr>
          <w:p>
            <w:pPr>
              <w:pStyle w:val="EmptyCellLayoutStyle"/>
              <w:spacing w:after="0" w:line="240" w:lineRule="auto"/>
            </w:pPr>
          </w:p>
        </w:tc>
        <w:tc>
          <w:tcPr>
            <w:tcW w:w="631" w:type="dxa"/>
            <w:hMerge w:val="continue"/>
          </w:tcPr>
          <w:p>
            <w:pPr>
              <w:pStyle w:val="EmptyCellLayoutStyle"/>
              <w:spacing w:after="0" w:line="240" w:lineRule="auto"/>
            </w:pPr>
          </w:p>
        </w:tc>
        <w:tc>
          <w:tcPr>
            <w:tcW w:w="15" w:type="dxa"/>
            <w:hMerge w:val="continue"/>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448"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555"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hMerge w:val="restart"/>
          </w:tcPr>
          <w:tbl>
            <w:tblPr>
              <w:tblCellMar>
                <w:top w:w="0" w:type="dxa"/>
                <w:left w:w="0" w:type="dxa"/>
                <w:bottom w:w="0" w:type="dxa"/>
                <w:right w:w="0" w:type="dxa"/>
              </w:tblCellMar>
            </w:tblPr>
            <w:tblGrid>
              <w:gridCol w:w="2864"/>
            </w:tblGrid>
            <w:tr>
              <w:trPr>
                <w:trHeight w:val="477" w:hRule="atLeast"/>
              </w:trPr>
              <w:tc>
                <w:tcPr>
                  <w:tcW w:w="2864"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Signature of the employer/</w:t>
                  </w:r>
                </w:p>
                <w:p>
                  <w:pPr>
                    <w:spacing w:after="0" w:line="240" w:lineRule="auto"/>
                    <w:jc w:val="left"/>
                  </w:pPr>
                  <w:r>
                    <w:rPr>
                      <w:rFonts w:ascii="Arial" w:hAnsi="Arial" w:eastAsia="Arial"/>
                      <w:color w:val="000000"/>
                      <w:sz w:val="20"/>
                    </w:rPr>
                    <w:t xml:space="preserve">Officer Authorized</w:t>
                  </w:r>
                </w:p>
              </w:tc>
            </w:tr>
          </w:tbl>
          <w:p>
            <w:pPr>
              <w:spacing w:after="0" w:line="240" w:lineRule="auto"/>
            </w:pPr>
          </w:p>
        </w:tc>
        <w:tc>
          <w:tcPr>
            <w:tcW w:w="1963" w:type="dxa"/>
            <w:hMerge w:val="continue"/>
          </w:tcPr>
          <w:p>
            <w:pPr>
              <w:pStyle w:val="EmptyCellLayoutStyle"/>
              <w:spacing w:after="0" w:line="240" w:lineRule="auto"/>
            </w:pPr>
          </w:p>
        </w:tc>
        <w:tc>
          <w:tcPr>
            <w:tcW w:w="419" w:type="dxa"/>
            <w:hMerge w:val="continue"/>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419"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359"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tbl>
            <w:tblPr>
              <w:tblCellMar>
                <w:top w:w="0" w:type="dxa"/>
                <w:left w:w="0" w:type="dxa"/>
                <w:bottom w:w="0" w:type="dxa"/>
                <w:right w:w="0" w:type="dxa"/>
              </w:tblCellMar>
            </w:tblPr>
            <w:tblGrid>
              <w:gridCol w:w="1440"/>
            </w:tblGrid>
            <w:tr>
              <w:trPr>
                <w:trHeight w:val="282" w:hRule="atLeast"/>
              </w:trPr>
              <w:tc>
                <w:tcPr>
                  <w:tcW w:w="144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Date :</w:t>
                  </w:r>
                </w:p>
              </w:tc>
            </w:tr>
          </w:tbl>
          <w:p>
            <w:pPr>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hMerge w:val="restart"/>
          </w:tcPr>
          <w:tbl>
            <w:tblPr>
              <w:tblCellMar>
                <w:top w:w="0" w:type="dxa"/>
                <w:left w:w="0" w:type="dxa"/>
                <w:bottom w:w="0" w:type="dxa"/>
                <w:right w:w="0" w:type="dxa"/>
              </w:tblCellMar>
            </w:tblPr>
            <w:tblGrid>
              <w:gridCol w:w="2445"/>
            </w:tblGrid>
            <w:tr>
              <w:trPr>
                <w:trHeight w:val="282" w:hRule="atLeast"/>
              </w:trPr>
              <w:tc>
                <w:tcPr>
                  <w:tcW w:w="244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Designation</w:t>
                  </w:r>
                </w:p>
              </w:tc>
            </w:tr>
          </w:tbl>
          <w:p>
            <w:pPr>
              <w:spacing w:after="0" w:line="240" w:lineRule="auto"/>
            </w:pPr>
          </w:p>
        </w:tc>
        <w:tc>
          <w:tcPr>
            <w:tcW w:w="1963" w:type="dxa"/>
            <w:hMerge w:val="continue"/>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465"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825"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hMerge w:val="restart"/>
          </w:tcPr>
          <w:tbl>
            <w:tblPr>
              <w:tblCellMar>
                <w:top w:w="0" w:type="dxa"/>
                <w:left w:w="0" w:type="dxa"/>
                <w:bottom w:w="0" w:type="dxa"/>
                <w:right w:w="0" w:type="dxa"/>
              </w:tblCellMar>
            </w:tblPr>
            <w:tblGrid>
              <w:gridCol w:w="2864"/>
            </w:tblGrid>
            <w:tr>
              <w:trPr>
                <w:trHeight w:val="747" w:hRule="atLeast"/>
              </w:trPr>
              <w:tc>
                <w:tcPr>
                  <w:tcW w:w="2864"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Name and address of the establishment or rubber stamp thereof.</w:t>
                  </w:r>
                </w:p>
              </w:tc>
            </w:tr>
          </w:tbl>
          <w:p>
            <w:pPr>
              <w:spacing w:after="0" w:line="240" w:lineRule="auto"/>
            </w:pPr>
          </w:p>
        </w:tc>
        <w:tc>
          <w:tcPr>
            <w:tcW w:w="1963" w:type="dxa"/>
            <w:hMerge w:val="continue"/>
          </w:tcPr>
          <w:p>
            <w:pPr>
              <w:pStyle w:val="EmptyCellLayoutStyle"/>
              <w:spacing w:after="0" w:line="240" w:lineRule="auto"/>
            </w:pPr>
          </w:p>
        </w:tc>
        <w:tc>
          <w:tcPr>
            <w:tcW w:w="419" w:type="dxa"/>
            <w:hMerge w:val="continue"/>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434"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359"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hMerge w:val="restart"/>
          </w:tcPr>
          <w:tbl>
            <w:tblPr>
              <w:tblCellMar>
                <w:top w:w="0" w:type="dxa"/>
                <w:left w:w="0" w:type="dxa"/>
                <w:bottom w:w="0" w:type="dxa"/>
                <w:right w:w="0" w:type="dxa"/>
              </w:tblCellMar>
            </w:tblPr>
            <w:tblGrid>
              <w:gridCol w:w="3510"/>
            </w:tblGrid>
            <w:tr>
              <w:trPr>
                <w:trHeight w:val="282" w:hRule="atLeast"/>
              </w:trPr>
              <w:tc>
                <w:tcPr>
                  <w:tcW w:w="351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i/>
                      <w:color w:val="000000"/>
                      <w:sz w:val="20"/>
                    </w:rPr>
                    <w:t xml:space="preserve">Acknowledgement by the employee</w:t>
                  </w:r>
                </w:p>
              </w:tc>
            </w:tr>
          </w:tbl>
          <w:p>
            <w:pPr>
              <w:spacing w:after="0" w:line="240" w:lineRule="auto"/>
            </w:pPr>
          </w:p>
        </w:tc>
        <w:tc>
          <w:tcPr>
            <w:tcW w:w="0" w:type="dxa"/>
            <w:hMerge w:val="continue"/>
          </w:tcPr>
          <w:p>
            <w:pPr>
              <w:pStyle w:val="EmptyCellLayoutStyle"/>
              <w:spacing w:after="0" w:line="240" w:lineRule="auto"/>
            </w:pPr>
          </w:p>
        </w:tc>
        <w:tc>
          <w:tcPr>
            <w:tcW w:w="1214" w:type="dxa"/>
            <w:hMerge w:val="continue"/>
          </w:tcPr>
          <w:p>
            <w:pPr>
              <w:pStyle w:val="EmptyCellLayoutStyle"/>
              <w:spacing w:after="0" w:line="240" w:lineRule="auto"/>
            </w:pPr>
          </w:p>
        </w:tc>
        <w:tc>
          <w:tcPr>
            <w:tcW w:w="373" w:type="dxa"/>
            <w:hMerge w:val="continue"/>
          </w:tcPr>
          <w:p>
            <w:pPr>
              <w:pStyle w:val="EmptyCellLayoutStyle"/>
              <w:spacing w:after="0" w:line="240" w:lineRule="auto"/>
            </w:pPr>
          </w:p>
        </w:tc>
        <w:tc>
          <w:tcPr>
            <w:tcW w:w="481" w:type="dxa"/>
            <w:hMerge w:val="continue"/>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59"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1141"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hMerge w:val="restart"/>
          </w:tcPr>
          <w:tbl>
            <w:tblPr>
              <w:tblCellMar>
                <w:top w:w="0" w:type="dxa"/>
                <w:left w:w="0" w:type="dxa"/>
                <w:bottom w:w="0" w:type="dxa"/>
                <w:right w:w="0" w:type="dxa"/>
              </w:tblCellMar>
            </w:tblPr>
            <w:tblGrid>
              <w:gridCol w:w="9164"/>
            </w:tblGrid>
            <w:tr>
              <w:trPr>
                <w:trHeight w:val="1063" w:hRule="atLeast"/>
              </w:trPr>
              <w:tc>
                <w:tcPr>
                  <w:tcW w:w="9164"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Received the duplicate copy of nomination in Form 'F' filed by me and duly certified by the employer.</w:t>
                  </w:r>
                </w:p>
                <w:p>
                  <w:pPr>
                    <w:spacing w:after="0" w:line="240" w:lineRule="auto"/>
                    <w:jc w:val="left"/>
                  </w:pPr>
                </w:p>
                <w:p>
                  <w:pPr>
                    <w:spacing w:after="0" w:line="240" w:lineRule="auto"/>
                    <w:jc w:val="left"/>
                  </w:pPr>
                </w:p>
                <w:p>
                  <w:pPr>
                    <w:spacing w:after="0" w:line="240" w:lineRule="auto"/>
                    <w:jc w:val="left"/>
                  </w:pPr>
                  <w:r>
                    <w:rPr>
                      <w:rFonts w:ascii="Arial" w:hAnsi="Arial" w:eastAsia="Arial"/>
                      <w:color w:val="000000"/>
                      <w:sz w:val="20"/>
                    </w:rPr>
                    <w:t xml:space="preserve">Date :                                                                                        Signature of the employee</w:t>
                  </w:r>
                </w:p>
              </w:tc>
            </w:tr>
          </w:tbl>
          <w:p>
            <w:pPr>
              <w:spacing w:after="0" w:line="240" w:lineRule="auto"/>
            </w:pPr>
          </w:p>
        </w:tc>
        <w:tc>
          <w:tcPr>
            <w:tcW w:w="1199" w:type="dxa"/>
            <w:hMerge w:val="continue"/>
          </w:tcPr>
          <w:p>
            <w:pPr>
              <w:pStyle w:val="EmptyCellLayoutStyle"/>
              <w:spacing w:after="0" w:line="240" w:lineRule="auto"/>
            </w:pPr>
          </w:p>
        </w:tc>
        <w:tc>
          <w:tcPr>
            <w:tcW w:w="1439" w:type="dxa"/>
            <w:hMerge w:val="continue"/>
          </w:tcPr>
          <w:p>
            <w:pPr>
              <w:pStyle w:val="EmptyCellLayoutStyle"/>
              <w:spacing w:after="0" w:line="240" w:lineRule="auto"/>
            </w:pPr>
          </w:p>
        </w:tc>
        <w:tc>
          <w:tcPr>
            <w:tcW w:w="0" w:type="dxa"/>
            <w:hMerge w:val="continue"/>
          </w:tcPr>
          <w:p>
            <w:pPr>
              <w:pStyle w:val="EmptyCellLayoutStyle"/>
              <w:spacing w:after="0" w:line="240" w:lineRule="auto"/>
            </w:pPr>
          </w:p>
        </w:tc>
        <w:tc>
          <w:tcPr>
            <w:tcW w:w="1214" w:type="dxa"/>
            <w:hMerge w:val="continue"/>
          </w:tcPr>
          <w:p>
            <w:pPr>
              <w:pStyle w:val="EmptyCellLayoutStyle"/>
              <w:spacing w:after="0" w:line="240" w:lineRule="auto"/>
            </w:pPr>
          </w:p>
        </w:tc>
        <w:tc>
          <w:tcPr>
            <w:tcW w:w="373" w:type="dxa"/>
            <w:hMerge w:val="continue"/>
          </w:tcPr>
          <w:p>
            <w:pPr>
              <w:pStyle w:val="EmptyCellLayoutStyle"/>
              <w:spacing w:after="0" w:line="240" w:lineRule="auto"/>
            </w:pPr>
          </w:p>
        </w:tc>
        <w:tc>
          <w:tcPr>
            <w:tcW w:w="481" w:type="dxa"/>
            <w:hMerge w:val="continue"/>
          </w:tcPr>
          <w:p>
            <w:pPr>
              <w:pStyle w:val="EmptyCellLayoutStyle"/>
              <w:spacing w:after="0" w:line="240" w:lineRule="auto"/>
            </w:pPr>
          </w:p>
        </w:tc>
        <w:tc>
          <w:tcPr>
            <w:tcW w:w="1963" w:type="dxa"/>
            <w:hMerge w:val="continue"/>
          </w:tcPr>
          <w:p>
            <w:pPr>
              <w:pStyle w:val="EmptyCellLayoutStyle"/>
              <w:spacing w:after="0" w:line="240" w:lineRule="auto"/>
            </w:pPr>
          </w:p>
        </w:tc>
        <w:tc>
          <w:tcPr>
            <w:tcW w:w="419" w:type="dxa"/>
            <w:hMerge w:val="continue"/>
          </w:tcPr>
          <w:p>
            <w:pPr>
              <w:pStyle w:val="EmptyCellLayoutStyle"/>
              <w:spacing w:after="0" w:line="240" w:lineRule="auto"/>
            </w:pPr>
          </w:p>
        </w:tc>
        <w:tc>
          <w:tcPr>
            <w:tcW w:w="631" w:type="dxa"/>
            <w:hMerge w:val="continue"/>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r>
        <w:trPr>
          <w:trHeight w:val="420" w:hRule="atLeast"/>
        </w:trPr>
        <w:tc>
          <w:tcPr>
            <w:tcW w:w="44" w:type="dxa"/>
          </w:tcPr>
          <w:p>
            <w:pPr>
              <w:pStyle w:val="EmptyCellLayoutStyle"/>
              <w:spacing w:after="0" w:line="240" w:lineRule="auto"/>
            </w:pPr>
          </w:p>
        </w:tc>
        <w:tc>
          <w:tcPr>
            <w:tcW w:w="0" w:type="dxa"/>
          </w:tcPr>
          <w:p>
            <w:pPr>
              <w:pStyle w:val="EmptyCellLayoutStyle"/>
              <w:spacing w:after="0" w:line="240" w:lineRule="auto"/>
            </w:pPr>
          </w:p>
        </w:tc>
        <w:tc>
          <w:tcPr>
            <w:tcW w:w="15" w:type="dxa"/>
          </w:tcPr>
          <w:p>
            <w:pPr>
              <w:pStyle w:val="EmptyCellLayoutStyle"/>
              <w:spacing w:after="0" w:line="240" w:lineRule="auto"/>
            </w:pPr>
          </w:p>
        </w:tc>
        <w:tc>
          <w:tcPr>
            <w:tcW w:w="15" w:type="dxa"/>
          </w:tcPr>
          <w:p>
            <w:pPr>
              <w:pStyle w:val="EmptyCellLayoutStyle"/>
              <w:spacing w:after="0" w:line="240" w:lineRule="auto"/>
            </w:pPr>
          </w:p>
        </w:tc>
        <w:tc>
          <w:tcPr>
            <w:tcW w:w="1440" w:type="dxa"/>
          </w:tcPr>
          <w:p>
            <w:pPr>
              <w:pStyle w:val="EmptyCellLayoutStyle"/>
              <w:spacing w:after="0" w:line="240" w:lineRule="auto"/>
            </w:pPr>
          </w:p>
        </w:tc>
        <w:tc>
          <w:tcPr>
            <w:tcW w:w="1199" w:type="dxa"/>
          </w:tcPr>
          <w:p>
            <w:pPr>
              <w:pStyle w:val="EmptyCellLayoutStyle"/>
              <w:spacing w:after="0" w:line="240" w:lineRule="auto"/>
            </w:pPr>
          </w:p>
        </w:tc>
        <w:tc>
          <w:tcPr>
            <w:tcW w:w="1439" w:type="dxa"/>
          </w:tcPr>
          <w:p>
            <w:pPr>
              <w:pStyle w:val="EmptyCellLayoutStyle"/>
              <w:spacing w:after="0" w:line="240" w:lineRule="auto"/>
            </w:pPr>
          </w:p>
        </w:tc>
        <w:tc>
          <w:tcPr>
            <w:tcW w:w="0" w:type="dxa"/>
          </w:tcPr>
          <w:p>
            <w:pPr>
              <w:pStyle w:val="EmptyCellLayoutStyle"/>
              <w:spacing w:after="0" w:line="240" w:lineRule="auto"/>
            </w:pPr>
          </w:p>
        </w:tc>
        <w:tc>
          <w:tcPr>
            <w:tcW w:w="1214" w:type="dxa"/>
          </w:tcPr>
          <w:p>
            <w:pPr>
              <w:pStyle w:val="EmptyCellLayoutStyle"/>
              <w:spacing w:after="0" w:line="240" w:lineRule="auto"/>
            </w:pPr>
          </w:p>
        </w:tc>
        <w:tc>
          <w:tcPr>
            <w:tcW w:w="373" w:type="dxa"/>
          </w:tcPr>
          <w:p>
            <w:pPr>
              <w:pStyle w:val="EmptyCellLayoutStyle"/>
              <w:spacing w:after="0" w:line="240" w:lineRule="auto"/>
            </w:pPr>
          </w:p>
        </w:tc>
        <w:tc>
          <w:tcPr>
            <w:tcW w:w="481" w:type="dxa"/>
          </w:tcPr>
          <w:p>
            <w:pPr>
              <w:pStyle w:val="EmptyCellLayoutStyle"/>
              <w:spacing w:after="0" w:line="240" w:lineRule="auto"/>
            </w:pPr>
          </w:p>
        </w:tc>
        <w:tc>
          <w:tcPr>
            <w:tcW w:w="1963" w:type="dxa"/>
          </w:tcPr>
          <w:p>
            <w:pPr>
              <w:pStyle w:val="EmptyCellLayoutStyle"/>
              <w:spacing w:after="0" w:line="240" w:lineRule="auto"/>
            </w:pPr>
          </w:p>
        </w:tc>
        <w:tc>
          <w:tcPr>
            <w:tcW w:w="419" w:type="dxa"/>
          </w:tcPr>
          <w:p>
            <w:pPr>
              <w:pStyle w:val="EmptyCellLayoutStyle"/>
              <w:spacing w:after="0" w:line="240" w:lineRule="auto"/>
            </w:pPr>
          </w:p>
        </w:tc>
        <w:tc>
          <w:tcPr>
            <w:tcW w:w="631" w:type="dxa"/>
          </w:tcPr>
          <w:p>
            <w:pPr>
              <w:pStyle w:val="EmptyCellLayoutStyle"/>
              <w:spacing w:after="0" w:line="240" w:lineRule="auto"/>
            </w:pPr>
          </w:p>
        </w:tc>
        <w:tc>
          <w:tcPr>
            <w:tcW w:w="15" w:type="dxa"/>
          </w:tcPr>
          <w:p>
            <w:pPr>
              <w:pStyle w:val="EmptyCellLayoutStyle"/>
              <w:spacing w:after="0" w:line="240" w:lineRule="auto"/>
            </w:pPr>
          </w:p>
        </w:tc>
        <w:tc>
          <w:tcPr>
            <w:tcW w:w="29" w:type="dxa"/>
          </w:tcPr>
          <w:p>
            <w:pPr>
              <w:pStyle w:val="EmptyCellLayoutStyle"/>
              <w:spacing w:after="0" w:line="240" w:lineRule="auto"/>
            </w:pPr>
          </w:p>
        </w:tc>
        <w:tc>
          <w:tcPr>
            <w:tcW w:w="60" w:type="dxa"/>
          </w:tcPr>
          <w:p>
            <w:pPr>
              <w:pStyle w:val="EmptyCellLayoutStyle"/>
              <w:spacing w:after="0" w:line="240" w:lineRule="auto"/>
            </w:pPr>
          </w:p>
        </w:tc>
      </w:tr>
    </w:tbl>
    <w:p>
      <w:pPr>
        <w:spacing w:after="0" w:line="240" w:lineRule="auto"/>
      </w:pPr>
    </w:p>
    <w:sectPr w:rsidRPr="" w:rsidDel="" w:rsidR="" w:rsidSect="">
      <w:pgSz w:w="12240" w:h="15840"/>
      <w:pgMar w:top="1440" w:right="1440" w:bottom="1440" w:left="1440" w:header="" w:footer="" w:gutter=""/>
    </w:sectPr>
  </w:body>
</w:document>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
    <w:nsid w:val="0000000A"/>
    <w:multiLevelType w:val="multilevel"/>
    <w:tmpl w:val="000000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
    <w:nsid w:val="0000000B"/>
    <w:multiLevelType w:val="multilevel"/>
    <w:tmpl w:val="000000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
    <w:nsid w:val="0000000C"/>
    <w:multiLevelType w:val="multilevel"/>
    <w:tmpl w:val="000000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
    <w:nsid w:val="0000000D"/>
    <w:multiLevelType w:val="multilevel"/>
    <w:tmpl w:val="000000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
    <w:nsid w:val="0000000E"/>
    <w:multiLevelType w:val="multilevel"/>
    <w:tmpl w:val="000000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
    <w:nsid w:val="0000000F"/>
    <w:multiLevelType w:val="multilevel"/>
    <w:tmpl w:val="000000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
    <w:nsid w:val="00000010"/>
    <w:multiLevelType w:val="multilevel"/>
    <w:tmpl w:val="000000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
    <w:nsid w:val="00000011"/>
    <w:multiLevelType w:val="multilevel"/>
    <w:tmpl w:val="000000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
    <w:nsid w:val="00000012"/>
    <w:multiLevelType w:val="multilevel"/>
    <w:tmpl w:val="000000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
    <w:nsid w:val="00000013"/>
    <w:multiLevelType w:val="multilevel"/>
    <w:tmpl w:val="000000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
    <w:nsid w:val="00000014"/>
    <w:multiLevelType w:val="multilevel"/>
    <w:tmpl w:val="000000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
    <w:nsid w:val="00000015"/>
    <w:multiLevelType w:val="multilevel"/>
    <w:tmpl w:val="0000001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
    <w:nsid w:val="00000016"/>
    <w:multiLevelType w:val="multilevel"/>
    <w:tmpl w:val="0000001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
    <w:nsid w:val="00000017"/>
    <w:multiLevelType w:val="multilevel"/>
    <w:tmpl w:val="0000001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
    <w:nsid w:val="00000018"/>
    <w:multiLevelType w:val="multilevel"/>
    <w:tmpl w:val="0000001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
    <w:nsid w:val="00000019"/>
    <w:multiLevelType w:val="multilevel"/>
    <w:tmpl w:val="0000001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
    <w:nsid w:val="0000001A"/>
    <w:multiLevelType w:val="multilevel"/>
    <w:tmpl w:val="0000001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
    <w:nsid w:val="0000001B"/>
    <w:multiLevelType w:val="multilevel"/>
    <w:tmpl w:val="0000001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
    <w:nsid w:val="0000001C"/>
    <w:multiLevelType w:val="multilevel"/>
    <w:tmpl w:val="0000001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
    <w:nsid w:val="0000001D"/>
    <w:multiLevelType w:val="multilevel"/>
    <w:tmpl w:val="0000001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
    <w:nsid w:val="0000001E"/>
    <w:multiLevelType w:val="multilevel"/>
    <w:tmpl w:val="0000001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
    <w:nsid w:val="0000001F"/>
    <w:multiLevelType w:val="multilevel"/>
    <w:tmpl w:val="0000001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
    <w:nsid w:val="00000020"/>
    <w:multiLevelType w:val="multilevel"/>
    <w:tmpl w:val="0000002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
    <w:nsid w:val="00000021"/>
    <w:multiLevelType w:val="multilevel"/>
    <w:tmpl w:val="0000002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
    <w:nsid w:val="00000022"/>
    <w:multiLevelType w:val="multilevel"/>
    <w:tmpl w:val="0000002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
    <w:nsid w:val="00000023"/>
    <w:multiLevelType w:val="multilevel"/>
    <w:tmpl w:val="0000002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
    <w:nsid w:val="00000024"/>
    <w:multiLevelType w:val="multilevel"/>
    <w:tmpl w:val="0000002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
    <w:nsid w:val="00000025"/>
    <w:multiLevelType w:val="multilevel"/>
    <w:tmpl w:val="0000002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
    <w:nsid w:val="00000026"/>
    <w:multiLevelType w:val="multilevel"/>
    <w:tmpl w:val="0000002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
    <w:nsid w:val="00000027"/>
    <w:multiLevelType w:val="multilevel"/>
    <w:tmpl w:val="0000002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9">
    <w:nsid w:val="00000028"/>
    <w:multiLevelType w:val="multilevel"/>
    <w:tmpl w:val="0000002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0">
    <w:nsid w:val="00000029"/>
    <w:multiLevelType w:val="multilevel"/>
    <w:tmpl w:val="0000002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1">
    <w:nsid w:val="0000002A"/>
    <w:multiLevelType w:val="multilevel"/>
    <w:tmpl w:val="0000002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2">
    <w:nsid w:val="0000002B"/>
    <w:multiLevelType w:val="multilevel"/>
    <w:tmpl w:val="0000002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3">
    <w:nsid w:val="0000002C"/>
    <w:multiLevelType w:val="multilevel"/>
    <w:tmpl w:val="0000002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4">
    <w:nsid w:val="0000002D"/>
    <w:multiLevelType w:val="multilevel"/>
    <w:tmpl w:val="0000002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5">
    <w:nsid w:val="0000002E"/>
    <w:multiLevelType w:val="multilevel"/>
    <w:tmpl w:val="0000002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6">
    <w:nsid w:val="0000002F"/>
    <w:multiLevelType w:val="multilevel"/>
    <w:tmpl w:val="0000002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7">
    <w:nsid w:val="00000030"/>
    <w:multiLevelType w:val="multilevel"/>
    <w:tmpl w:val="0000003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8">
    <w:nsid w:val="00000031"/>
    <w:multiLevelType w:val="multilevel"/>
    <w:tmpl w:val="0000003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9">
    <w:nsid w:val="00000032"/>
    <w:multiLevelType w:val="multilevel"/>
    <w:tmpl w:val="0000003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0">
    <w:nsid w:val="00000033"/>
    <w:multiLevelType w:val="multilevel"/>
    <w:tmpl w:val="0000003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1">
    <w:nsid w:val="00000034"/>
    <w:multiLevelType w:val="multilevel"/>
    <w:tmpl w:val="0000003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2">
    <w:nsid w:val="00000035"/>
    <w:multiLevelType w:val="multilevel"/>
    <w:tmpl w:val="0000003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3">
    <w:nsid w:val="00000036"/>
    <w:multiLevelType w:val="multilevel"/>
    <w:tmpl w:val="0000003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4">
    <w:nsid w:val="00000037"/>
    <w:multiLevelType w:val="multilevel"/>
    <w:tmpl w:val="0000003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5">
    <w:nsid w:val="00000038"/>
    <w:multiLevelType w:val="multilevel"/>
    <w:tmpl w:val="0000003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6">
    <w:nsid w:val="00000039"/>
    <w:multiLevelType w:val="multilevel"/>
    <w:tmpl w:val="0000003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7">
    <w:nsid w:val="0000003A"/>
    <w:multiLevelType w:val="multilevel"/>
    <w:tmpl w:val="0000003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8">
    <w:nsid w:val="0000003B"/>
    <w:multiLevelType w:val="multilevel"/>
    <w:tmpl w:val="0000003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9">
    <w:nsid w:val="0000003C"/>
    <w:multiLevelType w:val="multilevel"/>
    <w:tmpl w:val="0000003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0">
    <w:nsid w:val="0000003D"/>
    <w:multiLevelType w:val="multilevel"/>
    <w:tmpl w:val="0000003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numbering" Target="/word/numbering.xml" Id="rId6"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GratuityNominationForm</dc:title>
</cp:coreProperties>
</file>