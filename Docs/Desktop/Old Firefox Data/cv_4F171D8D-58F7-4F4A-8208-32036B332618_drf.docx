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EF5" w:rsidRPr="000E5EF5" w:rsidRDefault="00806027">
      <w:pPr>
        <w:pStyle w:val="Title"/>
        <w:spacing w:after="100"/>
        <w:rPr>
          <w:rFonts w:ascii="Trebuchet MS" w:hAnsi="Trebuchet MS" w:cs="Arial"/>
          <w:sz w:val="36"/>
          <w:szCs w:val="36"/>
        </w:rPr>
      </w:pPr>
      <w:r>
        <w:rPr>
          <w:rFonts w:ascii="Trebuchet MS" w:hAnsi="Trebuchet MS" w:cs="Arial"/>
          <w:sz w:val="36"/>
          <w:szCs w:val="36"/>
        </w:rPr>
        <w:t>Thulasiram.T</w:t>
      </w:r>
    </w:p>
    <w:p w:rsidR="003C6054" w:rsidRPr="003C6054" w:rsidRDefault="00951C50" w:rsidP="003C6054">
      <w:pPr>
        <w:spacing w:before="40"/>
        <w:jc w:val="center"/>
        <w:rPr>
          <w:rFonts w:ascii="Trebuchet MS" w:hAnsi="Trebuchet MS" w:cs="Arial"/>
          <w:sz w:val="21"/>
          <w:szCs w:val="21"/>
        </w:rPr>
      </w:pPr>
      <w:r w:rsidRPr="00951C50">
        <w:rPr>
          <w:rFonts w:ascii="Trebuchet MS" w:hAnsi="Trebuchet MS" w:cs="Arial"/>
          <w:sz w:val="21"/>
          <w:szCs w:val="21"/>
        </w:rPr>
        <w:t>Majesco New Development Centre, MBP-P–136,136A</w:t>
      </w:r>
      <w:r w:rsidR="00EA416E">
        <w:rPr>
          <w:rFonts w:ascii="Trebuchet MS" w:hAnsi="Trebuchet MS" w:cs="Arial"/>
          <w:sz w:val="21"/>
          <w:szCs w:val="21"/>
        </w:rPr>
        <w:t>, Mahape, Navi Mumbai - 400 710</w:t>
      </w:r>
    </w:p>
    <w:p w:rsidR="00B37CB7" w:rsidRDefault="00806027" w:rsidP="00806027">
      <w:pPr>
        <w:spacing w:before="40"/>
        <w:rPr>
          <w:rFonts w:ascii="Arial" w:hAnsi="Arial" w:cs="Arial"/>
          <w:smallCaps/>
          <w:sz w:val="23"/>
        </w:rPr>
      </w:pPr>
      <w:r>
        <w:rPr>
          <w:rFonts w:ascii="Trebuchet MS" w:hAnsi="Trebuchet MS" w:cs="Arial"/>
          <w:sz w:val="21"/>
          <w:szCs w:val="21"/>
        </w:rPr>
        <w:t xml:space="preserve">                                                          </w:t>
      </w:r>
      <w:hyperlink r:id="rId7" w:history="1">
        <w:r w:rsidRPr="00CE3AAB">
          <w:rPr>
            <w:rStyle w:val="Hyperlink"/>
            <w:rFonts w:ascii="Trebuchet MS" w:hAnsi="Trebuchet MS" w:cs="Arial"/>
            <w:sz w:val="21"/>
            <w:szCs w:val="21"/>
          </w:rPr>
          <w:t>tatireddy.ram@majesco.com</w:t>
        </w:r>
      </w:hyperlink>
      <w:r w:rsidR="00EA416E">
        <w:rPr>
          <w:rFonts w:ascii="Trebuchet MS" w:hAnsi="Trebuchet MS" w:cs="Arial"/>
          <w:sz w:val="21"/>
          <w:szCs w:val="21"/>
        </w:rPr>
        <w:t xml:space="preserve"> </w:t>
      </w:r>
    </w:p>
    <w:p w:rsidR="00B37CB7" w:rsidRDefault="00B37CB7">
      <w:pPr>
        <w:spacing w:line="220" w:lineRule="exact"/>
        <w:jc w:val="center"/>
        <w:rPr>
          <w:rFonts w:ascii="Arial" w:hAnsi="Arial" w:cs="Arial"/>
          <w:smallCaps/>
          <w:sz w:val="23"/>
        </w:rPr>
      </w:pPr>
    </w:p>
    <w:p w:rsidR="00951C50" w:rsidRPr="00067C18" w:rsidRDefault="00F96FAA" w:rsidP="00067C18">
      <w:pPr>
        <w:pStyle w:val="BodyText2"/>
        <w:rPr>
          <w:rFonts w:ascii="Trebuchet MS" w:hAnsi="Trebuchet MS" w:cs="Arial"/>
          <w:sz w:val="21"/>
          <w:szCs w:val="21"/>
        </w:rPr>
      </w:pPr>
      <w:r>
        <w:rPr>
          <w:rFonts w:ascii="Trebuchet MS" w:hAnsi="Trebuchet MS" w:cs="Arial"/>
          <w:b/>
          <w:sz w:val="21"/>
          <w:szCs w:val="21"/>
        </w:rPr>
        <w:t xml:space="preserve">            </w:t>
      </w:r>
      <w:r w:rsidR="003B1422">
        <w:rPr>
          <w:rFonts w:ascii="Trebuchet MS" w:hAnsi="Trebuchet MS" w:cs="Arial"/>
          <w:sz w:val="21"/>
          <w:szCs w:val="21"/>
        </w:rPr>
        <w:t>I am having around 3.6 years of experience in IT Industry in Performance Testing Of Various Domains .i have played the role of offshore T</w:t>
      </w:r>
      <w:r w:rsidR="003D2C34">
        <w:rPr>
          <w:rFonts w:ascii="Trebuchet MS" w:hAnsi="Trebuchet MS" w:cs="Arial"/>
          <w:sz w:val="21"/>
          <w:szCs w:val="21"/>
        </w:rPr>
        <w:t>est engineer since last 3 years</w:t>
      </w:r>
      <w:bookmarkStart w:id="0" w:name="_GoBack"/>
      <w:bookmarkEnd w:id="0"/>
      <w:r w:rsidR="003B1422">
        <w:rPr>
          <w:rFonts w:ascii="Trebuchet MS" w:hAnsi="Trebuchet MS" w:cs="Arial"/>
          <w:sz w:val="21"/>
          <w:szCs w:val="21"/>
        </w:rPr>
        <w:t xml:space="preserve"> and successfully led the </w:t>
      </w:r>
      <w:r>
        <w:rPr>
          <w:rFonts w:ascii="Trebuchet MS" w:hAnsi="Trebuchet MS" w:cs="Arial"/>
          <w:sz w:val="21"/>
          <w:szCs w:val="21"/>
        </w:rPr>
        <w:t>Insurance Management System Testing Project.</w:t>
      </w:r>
    </w:p>
    <w:p w:rsidR="00B77465" w:rsidRDefault="00FF1757">
      <w:pPr>
        <w:pStyle w:val="BodyText2"/>
        <w:spacing w:after="0"/>
        <w:rPr>
          <w:rFonts w:ascii="Trebuchet MS" w:hAnsi="Trebuchet MS" w:cs="Arial"/>
          <w:sz w:val="21"/>
          <w:szCs w:val="21"/>
        </w:rPr>
      </w:pPr>
      <w:r>
        <w:rPr>
          <w:rFonts w:ascii="Trebuchet MS" w:hAnsi="Trebuchet MS" w:cs="Arial"/>
          <w:sz w:val="21"/>
          <w:szCs w:val="21"/>
        </w:rPr>
        <w:t xml:space="preserve"> </w:t>
      </w:r>
    </w:p>
    <w:p w:rsidR="0063793C" w:rsidRPr="007B33ED" w:rsidRDefault="00597FC9" w:rsidP="003F5035">
      <w:pPr>
        <w:spacing w:before="160"/>
        <w:jc w:val="center"/>
        <w:rPr>
          <w:rFonts w:ascii="Trebuchet MS" w:hAnsi="Trebuchet MS" w:cs="Arial"/>
          <w:bCs/>
          <w:sz w:val="21"/>
          <w:szCs w:val="21"/>
        </w:rPr>
      </w:pPr>
      <w:r>
        <w:rPr>
          <w:rFonts w:ascii="Trebuchet MS" w:hAnsi="Trebuchet MS" w:cs="Arial"/>
          <w:b/>
          <w:i/>
          <w:sz w:val="21"/>
          <w:szCs w:val="21"/>
        </w:rPr>
        <w:t>Technical/</w:t>
      </w:r>
      <w:r w:rsidR="00BF242B">
        <w:rPr>
          <w:rFonts w:ascii="Trebuchet MS" w:hAnsi="Trebuchet MS" w:cs="Arial"/>
          <w:b/>
          <w:i/>
          <w:sz w:val="21"/>
          <w:szCs w:val="21"/>
        </w:rPr>
        <w:t>Domain Expertise</w:t>
      </w:r>
    </w:p>
    <w:p w:rsidR="00B37CB7" w:rsidRDefault="00F96FAA" w:rsidP="007F5BF8">
      <w:pPr>
        <w:pStyle w:val="BodyText2"/>
        <w:spacing w:after="0"/>
        <w:rPr>
          <w:rFonts w:ascii="Arial" w:hAnsi="Arial" w:cs="Arial"/>
          <w:szCs w:val="24"/>
        </w:rPr>
      </w:pPr>
      <w:r>
        <w:rPr>
          <w:rFonts w:ascii="Trebuchet MS" w:hAnsi="Trebuchet MS" w:cs="Arial"/>
          <w:b/>
          <w:i/>
          <w:sz w:val="21"/>
          <w:szCs w:val="21"/>
        </w:rPr>
        <w:t xml:space="preserve">                 </w:t>
      </w:r>
      <w:r>
        <w:rPr>
          <w:rFonts w:ascii="Trebuchet MS" w:hAnsi="Trebuchet MS" w:cs="Arial"/>
          <w:sz w:val="21"/>
          <w:szCs w:val="21"/>
        </w:rPr>
        <w:t>My Technology proficiencies include LoadRunner11.52,QTP AutomationTesting,Manual Testing,JConsole Monitoring Tool.</w:t>
      </w:r>
    </w:p>
    <w:p w:rsidR="003F5035" w:rsidRDefault="003F5035">
      <w:pPr>
        <w:rPr>
          <w:rFonts w:ascii="Arial" w:hAnsi="Arial" w:cs="Arial"/>
          <w:sz w:val="23"/>
          <w:szCs w:val="24"/>
        </w:rPr>
      </w:pPr>
    </w:p>
    <w:p w:rsidR="00B23F93" w:rsidRDefault="00B23F93">
      <w:pPr>
        <w:rPr>
          <w:rFonts w:ascii="Arial" w:hAnsi="Arial" w:cs="Arial"/>
          <w:b/>
          <w:sz w:val="21"/>
          <w:szCs w:val="21"/>
        </w:rPr>
      </w:pPr>
    </w:p>
    <w:p w:rsidR="00B37CB7" w:rsidRDefault="00F96FAA">
      <w:pPr>
        <w:tabs>
          <w:tab w:val="left" w:pos="360"/>
          <w:tab w:val="left" w:pos="720"/>
          <w:tab w:val="left" w:pos="1080"/>
        </w:tabs>
        <w:spacing w:before="60"/>
        <w:rPr>
          <w:rFonts w:ascii="Trebuchet MS" w:hAnsi="Trebuchet MS" w:cs="Arial"/>
          <w:b/>
          <w:sz w:val="21"/>
          <w:szCs w:val="21"/>
        </w:rPr>
      </w:pPr>
      <w:r>
        <w:rPr>
          <w:rFonts w:ascii="Trebuchet MS" w:hAnsi="Trebuchet MS" w:cs="Arial"/>
          <w:b/>
          <w:sz w:val="21"/>
          <w:szCs w:val="21"/>
        </w:rPr>
        <w:t>Software Test Engineer</w:t>
      </w:r>
      <w:r w:rsidR="002E7C83">
        <w:rPr>
          <w:rFonts w:ascii="Trebuchet MS" w:hAnsi="Trebuchet MS" w:cs="Arial"/>
          <w:b/>
          <w:sz w:val="21"/>
          <w:szCs w:val="21"/>
        </w:rPr>
        <w:t xml:space="preserve"> June </w:t>
      </w:r>
      <w:r>
        <w:rPr>
          <w:rFonts w:ascii="Trebuchet MS" w:hAnsi="Trebuchet MS" w:cs="Arial"/>
          <w:b/>
          <w:sz w:val="21"/>
          <w:szCs w:val="21"/>
        </w:rPr>
        <w:t>2012</w:t>
      </w:r>
      <w:r w:rsidR="002E7C83">
        <w:rPr>
          <w:rFonts w:ascii="Trebuchet MS" w:hAnsi="Trebuchet MS" w:cs="Arial"/>
          <w:b/>
          <w:sz w:val="21"/>
          <w:szCs w:val="21"/>
        </w:rPr>
        <w:t xml:space="preserve">-Jan </w:t>
      </w:r>
      <w:r>
        <w:rPr>
          <w:rFonts w:ascii="Trebuchet MS" w:hAnsi="Trebuchet MS" w:cs="Arial"/>
          <w:b/>
          <w:sz w:val="21"/>
          <w:szCs w:val="21"/>
        </w:rPr>
        <w:t>2016</w:t>
      </w:r>
    </w:p>
    <w:p w:rsidR="000606C8" w:rsidRDefault="000606C8">
      <w:pPr>
        <w:tabs>
          <w:tab w:val="left" w:pos="360"/>
          <w:tab w:val="left" w:pos="720"/>
          <w:tab w:val="left" w:pos="1080"/>
        </w:tabs>
        <w:spacing w:before="60"/>
        <w:rPr>
          <w:rFonts w:ascii="Trebuchet MS" w:hAnsi="Trebuchet MS" w:cs="Arial"/>
          <w:sz w:val="21"/>
          <w:szCs w:val="21"/>
        </w:rPr>
      </w:pPr>
    </w:p>
    <w:p w:rsidR="005021DF" w:rsidRPr="000446B3" w:rsidRDefault="000446B3" w:rsidP="000446B3">
      <w:pPr>
        <w:numPr>
          <w:ilvl w:val="0"/>
          <w:numId w:val="5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Trebuchet MS" w:hAnsi="Trebuchet MS"/>
          <w:color w:val="000000" w:themeColor="text1"/>
          <w:sz w:val="21"/>
          <w:szCs w:val="21"/>
        </w:rPr>
      </w:pPr>
      <w:r w:rsidRPr="000446B3">
        <w:rPr>
          <w:rFonts w:ascii="Trebuchet MS" w:hAnsi="Trebuchet MS" w:cs="Arial"/>
          <w:b/>
          <w:sz w:val="21"/>
          <w:szCs w:val="21"/>
        </w:rPr>
        <w:t>Jun 2012</w:t>
      </w:r>
      <w:r w:rsidR="00EB6E5B" w:rsidRPr="000446B3">
        <w:rPr>
          <w:rFonts w:ascii="Trebuchet MS" w:hAnsi="Trebuchet MS" w:cs="Arial"/>
          <w:sz w:val="21"/>
          <w:szCs w:val="21"/>
        </w:rPr>
        <w:t xml:space="preserve"> – </w:t>
      </w:r>
      <w:r w:rsidRPr="000446B3">
        <w:rPr>
          <w:rFonts w:ascii="Trebuchet MS" w:hAnsi="Trebuchet MS" w:cs="Arial"/>
          <w:b/>
          <w:sz w:val="21"/>
          <w:szCs w:val="21"/>
        </w:rPr>
        <w:t>Sep 2012</w:t>
      </w:r>
      <w:r w:rsidR="00DD3BD6" w:rsidRPr="000446B3">
        <w:rPr>
          <w:b/>
          <w:color w:val="000000" w:themeColor="text1"/>
          <w:sz w:val="21"/>
          <w:szCs w:val="21"/>
        </w:rPr>
        <w:t xml:space="preserve"> </w:t>
      </w:r>
      <w:r w:rsidR="00307DDD" w:rsidRPr="000446B3">
        <w:rPr>
          <w:color w:val="000000" w:themeColor="text1"/>
          <w:sz w:val="21"/>
          <w:szCs w:val="21"/>
        </w:rPr>
        <w:t xml:space="preserve">– </w:t>
      </w:r>
      <w:r w:rsidR="00EB6E5B" w:rsidRPr="000446B3">
        <w:rPr>
          <w:rFonts w:ascii="Trebuchet MS" w:hAnsi="Trebuchet MS"/>
          <w:color w:val="000000" w:themeColor="text1"/>
          <w:sz w:val="21"/>
          <w:szCs w:val="21"/>
        </w:rPr>
        <w:t xml:space="preserve">I am working as a </w:t>
      </w:r>
      <w:r w:rsidRPr="000446B3">
        <w:rPr>
          <w:rFonts w:ascii="Trebuchet MS" w:hAnsi="Trebuchet MS"/>
          <w:b/>
          <w:color w:val="000000" w:themeColor="text1"/>
          <w:sz w:val="21"/>
          <w:szCs w:val="21"/>
        </w:rPr>
        <w:t>Software Test Engineer</w:t>
      </w:r>
      <w:r w:rsidR="00EB6E5B" w:rsidRPr="000446B3">
        <w:rPr>
          <w:rFonts w:ascii="Trebuchet MS" w:hAnsi="Trebuchet MS"/>
          <w:color w:val="000000" w:themeColor="text1"/>
          <w:sz w:val="21"/>
          <w:szCs w:val="21"/>
        </w:rPr>
        <w:t xml:space="preserve"> for client </w:t>
      </w:r>
      <w:r w:rsidRPr="000446B3">
        <w:rPr>
          <w:rFonts w:ascii="Trebuchet MS" w:hAnsi="Trebuchet MS"/>
          <w:b/>
          <w:color w:val="000000" w:themeColor="text1"/>
          <w:sz w:val="21"/>
          <w:szCs w:val="21"/>
        </w:rPr>
        <w:t>Extended Systems,USA</w:t>
      </w:r>
      <w:r w:rsidRPr="000446B3">
        <w:rPr>
          <w:rFonts w:ascii="Trebuchet MS" w:hAnsi="Trebuchet MS"/>
          <w:color w:val="000000" w:themeColor="text1"/>
          <w:sz w:val="21"/>
          <w:szCs w:val="21"/>
        </w:rPr>
        <w:t>.I was Responsible for Recording the Scripts and Customization(like correlation,parameterization,page verification,error handling) design the scenarion’s in controller , load generators configuration,Servers Monitoring,Results Analysis,Bottleneck identification.I gained good Experience On Loadrunner Performance Testing Tool.</w:t>
      </w:r>
    </w:p>
    <w:p w:rsidR="007A1774" w:rsidRPr="005021DF" w:rsidRDefault="007A1774" w:rsidP="00EB6E5B">
      <w:pPr>
        <w:suppressAutoHyphens w:val="0"/>
        <w:jc w:val="both"/>
        <w:rPr>
          <w:rFonts w:ascii="Trebuchet MS" w:hAnsi="Trebuchet MS" w:cs="Arial"/>
          <w:b/>
          <w:i/>
          <w:sz w:val="21"/>
          <w:szCs w:val="21"/>
        </w:rPr>
      </w:pPr>
    </w:p>
    <w:p w:rsidR="007248ED" w:rsidRDefault="000606C8" w:rsidP="000606C8">
      <w:pPr>
        <w:numPr>
          <w:ilvl w:val="0"/>
          <w:numId w:val="17"/>
        </w:numPr>
        <w:suppressAutoHyphens w:val="0"/>
        <w:jc w:val="both"/>
        <w:rPr>
          <w:rFonts w:ascii="Trebuchet MS" w:hAnsi="Trebuchet MS"/>
          <w:color w:val="000000" w:themeColor="text1"/>
          <w:sz w:val="21"/>
          <w:szCs w:val="21"/>
        </w:rPr>
      </w:pPr>
      <w:r>
        <w:rPr>
          <w:rFonts w:ascii="Trebuchet MS" w:hAnsi="Trebuchet MS" w:cs="Arial"/>
          <w:b/>
          <w:sz w:val="21"/>
          <w:szCs w:val="21"/>
        </w:rPr>
        <w:t xml:space="preserve">Oct </w:t>
      </w:r>
      <w:r w:rsidRPr="000446B3">
        <w:rPr>
          <w:rFonts w:ascii="Trebuchet MS" w:hAnsi="Trebuchet MS" w:cs="Arial"/>
          <w:b/>
          <w:sz w:val="21"/>
          <w:szCs w:val="21"/>
        </w:rPr>
        <w:t>2012</w:t>
      </w:r>
      <w:r w:rsidRPr="000446B3">
        <w:rPr>
          <w:rFonts w:ascii="Trebuchet MS" w:hAnsi="Trebuchet MS" w:cs="Arial"/>
          <w:sz w:val="21"/>
          <w:szCs w:val="21"/>
        </w:rPr>
        <w:t xml:space="preserve"> – </w:t>
      </w:r>
      <w:r>
        <w:rPr>
          <w:rFonts w:ascii="Trebuchet MS" w:hAnsi="Trebuchet MS" w:cs="Arial"/>
          <w:b/>
          <w:sz w:val="21"/>
          <w:szCs w:val="21"/>
        </w:rPr>
        <w:t>Feb 2013</w:t>
      </w:r>
      <w:r w:rsidRPr="000446B3">
        <w:rPr>
          <w:b/>
          <w:color w:val="000000" w:themeColor="text1"/>
          <w:sz w:val="21"/>
          <w:szCs w:val="21"/>
        </w:rPr>
        <w:t xml:space="preserve"> </w:t>
      </w:r>
      <w:r w:rsidRPr="000446B3">
        <w:rPr>
          <w:color w:val="000000" w:themeColor="text1"/>
          <w:sz w:val="21"/>
          <w:szCs w:val="21"/>
        </w:rPr>
        <w:t xml:space="preserve">– </w:t>
      </w:r>
      <w:r w:rsidRPr="000446B3">
        <w:rPr>
          <w:rFonts w:ascii="Trebuchet MS" w:hAnsi="Trebuchet MS"/>
          <w:color w:val="000000" w:themeColor="text1"/>
          <w:sz w:val="21"/>
          <w:szCs w:val="21"/>
        </w:rPr>
        <w:t xml:space="preserve">I am working as a </w:t>
      </w:r>
      <w:r w:rsidRPr="000446B3">
        <w:rPr>
          <w:rFonts w:ascii="Trebuchet MS" w:hAnsi="Trebuchet MS"/>
          <w:b/>
          <w:color w:val="000000" w:themeColor="text1"/>
          <w:sz w:val="21"/>
          <w:szCs w:val="21"/>
        </w:rPr>
        <w:t>Software Test Engineer</w:t>
      </w:r>
      <w:r>
        <w:rPr>
          <w:rFonts w:ascii="Trebuchet MS" w:hAnsi="Trebuchet MS"/>
          <w:color w:val="000000" w:themeColor="text1"/>
          <w:sz w:val="21"/>
          <w:szCs w:val="21"/>
        </w:rPr>
        <w:t xml:space="preserve"> for client </w:t>
      </w:r>
      <w:r>
        <w:rPr>
          <w:rFonts w:ascii="Trebuchet MS" w:hAnsi="Trebuchet MS"/>
          <w:b/>
          <w:color w:val="000000" w:themeColor="text1"/>
          <w:sz w:val="21"/>
          <w:szCs w:val="21"/>
        </w:rPr>
        <w:t>Gulf Insurance Company(InsuranceDomain)</w:t>
      </w:r>
      <w:r w:rsidRPr="000446B3">
        <w:rPr>
          <w:rFonts w:ascii="Trebuchet MS" w:hAnsi="Trebuchet MS"/>
          <w:color w:val="000000" w:themeColor="text1"/>
          <w:sz w:val="21"/>
          <w:szCs w:val="21"/>
        </w:rPr>
        <w:t>.I was Responsible for Recording the Scripts and Customization(like correlation,parameterization,page verification,error handling) design the scenarion’s in controller , load generators configuration,Servers Monitoring,Results Analysis,Bottleneck identification.I gained good Experience On Loadrunner Performance Testing Tool.</w:t>
      </w:r>
    </w:p>
    <w:p w:rsidR="000606C8" w:rsidRPr="000606C8" w:rsidRDefault="000606C8" w:rsidP="000606C8">
      <w:pPr>
        <w:suppressAutoHyphens w:val="0"/>
        <w:jc w:val="both"/>
        <w:rPr>
          <w:rFonts w:ascii="Trebuchet MS" w:hAnsi="Trebuchet MS"/>
          <w:color w:val="000000" w:themeColor="text1"/>
          <w:sz w:val="21"/>
          <w:szCs w:val="21"/>
        </w:rPr>
      </w:pPr>
    </w:p>
    <w:p w:rsidR="000606C8" w:rsidRDefault="000606C8" w:rsidP="000606C8">
      <w:pPr>
        <w:numPr>
          <w:ilvl w:val="0"/>
          <w:numId w:val="17"/>
        </w:numPr>
        <w:suppressAutoHyphens w:val="0"/>
        <w:jc w:val="both"/>
        <w:rPr>
          <w:rFonts w:ascii="Trebuchet MS" w:hAnsi="Trebuchet MS"/>
          <w:color w:val="000000" w:themeColor="text1"/>
          <w:sz w:val="21"/>
          <w:szCs w:val="21"/>
        </w:rPr>
      </w:pPr>
      <w:r>
        <w:rPr>
          <w:rFonts w:ascii="Trebuchet MS" w:hAnsi="Trebuchet MS" w:cs="Arial"/>
          <w:b/>
          <w:sz w:val="21"/>
          <w:szCs w:val="21"/>
        </w:rPr>
        <w:t>Mar 2013</w:t>
      </w:r>
      <w:r w:rsidRPr="000446B3">
        <w:rPr>
          <w:rFonts w:ascii="Trebuchet MS" w:hAnsi="Trebuchet MS" w:cs="Arial"/>
          <w:sz w:val="21"/>
          <w:szCs w:val="21"/>
        </w:rPr>
        <w:t xml:space="preserve"> – </w:t>
      </w:r>
      <w:r>
        <w:rPr>
          <w:rFonts w:ascii="Trebuchet MS" w:hAnsi="Trebuchet MS" w:cs="Arial"/>
          <w:b/>
          <w:sz w:val="21"/>
          <w:szCs w:val="21"/>
        </w:rPr>
        <w:t>Sep 2013</w:t>
      </w:r>
      <w:r w:rsidRPr="000446B3">
        <w:rPr>
          <w:b/>
          <w:color w:val="000000" w:themeColor="text1"/>
          <w:sz w:val="21"/>
          <w:szCs w:val="21"/>
        </w:rPr>
        <w:t xml:space="preserve"> </w:t>
      </w:r>
      <w:r w:rsidRPr="000446B3">
        <w:rPr>
          <w:color w:val="000000" w:themeColor="text1"/>
          <w:sz w:val="21"/>
          <w:szCs w:val="21"/>
        </w:rPr>
        <w:t xml:space="preserve">– </w:t>
      </w:r>
      <w:r w:rsidRPr="000446B3">
        <w:rPr>
          <w:rFonts w:ascii="Trebuchet MS" w:hAnsi="Trebuchet MS"/>
          <w:color w:val="000000" w:themeColor="text1"/>
          <w:sz w:val="21"/>
          <w:szCs w:val="21"/>
        </w:rPr>
        <w:t xml:space="preserve">I am working as a </w:t>
      </w:r>
      <w:r w:rsidRPr="000446B3">
        <w:rPr>
          <w:rFonts w:ascii="Trebuchet MS" w:hAnsi="Trebuchet MS"/>
          <w:b/>
          <w:color w:val="000000" w:themeColor="text1"/>
          <w:sz w:val="21"/>
          <w:szCs w:val="21"/>
        </w:rPr>
        <w:t>Software Test Engineer</w:t>
      </w:r>
      <w:r w:rsidRPr="000446B3">
        <w:rPr>
          <w:rFonts w:ascii="Trebuchet MS" w:hAnsi="Trebuchet MS"/>
          <w:color w:val="000000" w:themeColor="text1"/>
          <w:sz w:val="21"/>
          <w:szCs w:val="21"/>
        </w:rPr>
        <w:t xml:space="preserve"> for client </w:t>
      </w:r>
      <w:r>
        <w:rPr>
          <w:rFonts w:ascii="Trebuchet MS" w:hAnsi="Trebuchet MS"/>
          <w:b/>
          <w:color w:val="000000" w:themeColor="text1"/>
          <w:sz w:val="21"/>
          <w:szCs w:val="21"/>
        </w:rPr>
        <w:t>Inner Workings</w:t>
      </w:r>
      <w:r w:rsidRPr="000446B3">
        <w:rPr>
          <w:rFonts w:ascii="Trebuchet MS" w:hAnsi="Trebuchet MS"/>
          <w:b/>
          <w:color w:val="000000" w:themeColor="text1"/>
          <w:sz w:val="21"/>
          <w:szCs w:val="21"/>
        </w:rPr>
        <w:t>,USA</w:t>
      </w:r>
      <w:r w:rsidRPr="000446B3">
        <w:rPr>
          <w:rFonts w:ascii="Trebuchet MS" w:hAnsi="Trebuchet MS"/>
          <w:color w:val="000000" w:themeColor="text1"/>
          <w:sz w:val="21"/>
          <w:szCs w:val="21"/>
        </w:rPr>
        <w:t>.I was Responsible for Recording the Scripts and Customization(</w:t>
      </w:r>
      <w:r w:rsidR="00FA4098">
        <w:rPr>
          <w:rFonts w:ascii="Trebuchet MS" w:hAnsi="Trebuchet MS"/>
          <w:color w:val="000000" w:themeColor="text1"/>
          <w:sz w:val="21"/>
          <w:szCs w:val="21"/>
        </w:rPr>
        <w:t xml:space="preserve">like </w:t>
      </w:r>
      <w:r w:rsidRPr="000446B3">
        <w:rPr>
          <w:rFonts w:ascii="Trebuchet MS" w:hAnsi="Trebuchet MS"/>
          <w:color w:val="000000" w:themeColor="text1"/>
          <w:sz w:val="21"/>
          <w:szCs w:val="21"/>
        </w:rPr>
        <w:t>correlation,parameterization,page verification,error handling) design the scenarion’s in controller , load generators configuration,Servers Monitoring,Results Analysis,Bottleneck identification.I gained good Experience On Loadrunner Performance Testing Tool.</w:t>
      </w:r>
    </w:p>
    <w:p w:rsidR="000606C8" w:rsidRPr="000446B3" w:rsidRDefault="000606C8" w:rsidP="000606C8">
      <w:pPr>
        <w:suppressAutoHyphens w:val="0"/>
        <w:jc w:val="both"/>
        <w:rPr>
          <w:rFonts w:ascii="Trebuchet MS" w:hAnsi="Trebuchet MS"/>
          <w:color w:val="000000" w:themeColor="text1"/>
          <w:sz w:val="21"/>
          <w:szCs w:val="21"/>
        </w:rPr>
      </w:pPr>
    </w:p>
    <w:p w:rsidR="000606C8" w:rsidRPr="000446B3" w:rsidRDefault="000606C8" w:rsidP="000606C8">
      <w:pPr>
        <w:numPr>
          <w:ilvl w:val="0"/>
          <w:numId w:val="17"/>
        </w:numPr>
        <w:suppressAutoHyphens w:val="0"/>
        <w:jc w:val="both"/>
        <w:rPr>
          <w:rFonts w:ascii="Trebuchet MS" w:hAnsi="Trebuchet MS"/>
          <w:color w:val="000000" w:themeColor="text1"/>
          <w:sz w:val="21"/>
          <w:szCs w:val="21"/>
        </w:rPr>
      </w:pPr>
      <w:r>
        <w:rPr>
          <w:rFonts w:ascii="Trebuchet MS" w:hAnsi="Trebuchet MS" w:cs="Arial"/>
          <w:b/>
          <w:sz w:val="21"/>
          <w:szCs w:val="21"/>
        </w:rPr>
        <w:t>Oct 2013</w:t>
      </w:r>
      <w:r w:rsidRPr="000446B3">
        <w:rPr>
          <w:rFonts w:ascii="Trebuchet MS" w:hAnsi="Trebuchet MS" w:cs="Arial"/>
          <w:sz w:val="21"/>
          <w:szCs w:val="21"/>
        </w:rPr>
        <w:t xml:space="preserve"> – </w:t>
      </w:r>
      <w:r>
        <w:rPr>
          <w:rFonts w:ascii="Trebuchet MS" w:hAnsi="Trebuchet MS" w:cs="Arial"/>
          <w:b/>
          <w:sz w:val="21"/>
          <w:szCs w:val="21"/>
        </w:rPr>
        <w:t>Nov 2014</w:t>
      </w:r>
      <w:r w:rsidRPr="000446B3">
        <w:rPr>
          <w:b/>
          <w:color w:val="000000" w:themeColor="text1"/>
          <w:sz w:val="21"/>
          <w:szCs w:val="21"/>
        </w:rPr>
        <w:t xml:space="preserve"> </w:t>
      </w:r>
      <w:r w:rsidRPr="000446B3">
        <w:rPr>
          <w:color w:val="000000" w:themeColor="text1"/>
          <w:sz w:val="21"/>
          <w:szCs w:val="21"/>
        </w:rPr>
        <w:t xml:space="preserve">– </w:t>
      </w:r>
      <w:r w:rsidRPr="000446B3">
        <w:rPr>
          <w:rFonts w:ascii="Trebuchet MS" w:hAnsi="Trebuchet MS"/>
          <w:color w:val="000000" w:themeColor="text1"/>
          <w:sz w:val="21"/>
          <w:szCs w:val="21"/>
        </w:rPr>
        <w:t xml:space="preserve">I am working as a </w:t>
      </w:r>
      <w:r w:rsidRPr="000446B3">
        <w:rPr>
          <w:rFonts w:ascii="Trebuchet MS" w:hAnsi="Trebuchet MS"/>
          <w:b/>
          <w:color w:val="000000" w:themeColor="text1"/>
          <w:sz w:val="21"/>
          <w:szCs w:val="21"/>
        </w:rPr>
        <w:t>Software Test Engineer</w:t>
      </w:r>
      <w:r w:rsidRPr="000446B3">
        <w:rPr>
          <w:rFonts w:ascii="Trebuchet MS" w:hAnsi="Trebuchet MS"/>
          <w:color w:val="000000" w:themeColor="text1"/>
          <w:sz w:val="21"/>
          <w:szCs w:val="21"/>
        </w:rPr>
        <w:t xml:space="preserve"> for client </w:t>
      </w:r>
      <w:r>
        <w:rPr>
          <w:rFonts w:ascii="Trebuchet MS" w:hAnsi="Trebuchet MS"/>
          <w:b/>
          <w:color w:val="000000" w:themeColor="text1"/>
          <w:sz w:val="21"/>
          <w:szCs w:val="21"/>
        </w:rPr>
        <w:t>Glacier Bank</w:t>
      </w:r>
      <w:r w:rsidRPr="000446B3">
        <w:rPr>
          <w:rFonts w:ascii="Trebuchet MS" w:hAnsi="Trebuchet MS"/>
          <w:b/>
          <w:color w:val="000000" w:themeColor="text1"/>
          <w:sz w:val="21"/>
          <w:szCs w:val="21"/>
        </w:rPr>
        <w:t>,USA</w:t>
      </w:r>
      <w:r w:rsidRPr="000446B3">
        <w:rPr>
          <w:rFonts w:ascii="Trebuchet MS" w:hAnsi="Trebuchet MS"/>
          <w:color w:val="000000" w:themeColor="text1"/>
          <w:sz w:val="21"/>
          <w:szCs w:val="21"/>
        </w:rPr>
        <w:t>.I was Responsible for Recording the Scripts and Customization(like correlation,parameterization,page verification,error handling) design the scenarion’s in controller , load generators configuration,Servers Monitoring,Results Analysis,Bottleneck identification.I gained good Experience On Loadrunner Performance Testing Tool.</w:t>
      </w:r>
    </w:p>
    <w:p w:rsidR="000606C8" w:rsidRPr="000446B3" w:rsidRDefault="000606C8" w:rsidP="000606C8">
      <w:pPr>
        <w:numPr>
          <w:ilvl w:val="0"/>
          <w:numId w:val="17"/>
        </w:numPr>
        <w:suppressAutoHyphens w:val="0"/>
        <w:jc w:val="both"/>
        <w:rPr>
          <w:rFonts w:ascii="Trebuchet MS" w:hAnsi="Trebuchet MS"/>
          <w:color w:val="000000" w:themeColor="text1"/>
          <w:sz w:val="21"/>
          <w:szCs w:val="21"/>
        </w:rPr>
      </w:pPr>
      <w:r>
        <w:rPr>
          <w:rFonts w:ascii="Trebuchet MS" w:hAnsi="Trebuchet MS" w:cs="Arial"/>
          <w:b/>
          <w:sz w:val="21"/>
          <w:szCs w:val="21"/>
        </w:rPr>
        <w:t>Dec 2014</w:t>
      </w:r>
      <w:r w:rsidRPr="000446B3">
        <w:rPr>
          <w:rFonts w:ascii="Trebuchet MS" w:hAnsi="Trebuchet MS" w:cs="Arial"/>
          <w:sz w:val="21"/>
          <w:szCs w:val="21"/>
        </w:rPr>
        <w:t xml:space="preserve"> – </w:t>
      </w:r>
      <w:r>
        <w:rPr>
          <w:rFonts w:ascii="Trebuchet MS" w:hAnsi="Trebuchet MS" w:cs="Arial"/>
          <w:b/>
          <w:sz w:val="21"/>
          <w:szCs w:val="21"/>
        </w:rPr>
        <w:t>Jan 2016</w:t>
      </w:r>
      <w:r w:rsidRPr="000446B3">
        <w:rPr>
          <w:b/>
          <w:color w:val="000000" w:themeColor="text1"/>
          <w:sz w:val="21"/>
          <w:szCs w:val="21"/>
        </w:rPr>
        <w:t xml:space="preserve"> </w:t>
      </w:r>
      <w:r w:rsidRPr="000446B3">
        <w:rPr>
          <w:color w:val="000000" w:themeColor="text1"/>
          <w:sz w:val="21"/>
          <w:szCs w:val="21"/>
        </w:rPr>
        <w:t xml:space="preserve">– </w:t>
      </w:r>
      <w:r w:rsidRPr="000446B3">
        <w:rPr>
          <w:rFonts w:ascii="Trebuchet MS" w:hAnsi="Trebuchet MS"/>
          <w:color w:val="000000" w:themeColor="text1"/>
          <w:sz w:val="21"/>
          <w:szCs w:val="21"/>
        </w:rPr>
        <w:t xml:space="preserve">I am working as a </w:t>
      </w:r>
      <w:r w:rsidRPr="000446B3">
        <w:rPr>
          <w:rFonts w:ascii="Trebuchet MS" w:hAnsi="Trebuchet MS"/>
          <w:b/>
          <w:color w:val="000000" w:themeColor="text1"/>
          <w:sz w:val="21"/>
          <w:szCs w:val="21"/>
        </w:rPr>
        <w:t>Software Test Engineer</w:t>
      </w:r>
      <w:r w:rsidRPr="000446B3">
        <w:rPr>
          <w:rFonts w:ascii="Trebuchet MS" w:hAnsi="Trebuchet MS"/>
          <w:color w:val="000000" w:themeColor="text1"/>
          <w:sz w:val="21"/>
          <w:szCs w:val="21"/>
        </w:rPr>
        <w:t xml:space="preserve"> for client </w:t>
      </w:r>
      <w:r w:rsidR="00FA4098">
        <w:rPr>
          <w:rFonts w:ascii="Trebuchet MS" w:hAnsi="Trebuchet MS"/>
          <w:b/>
          <w:color w:val="000000" w:themeColor="text1"/>
          <w:sz w:val="21"/>
          <w:szCs w:val="21"/>
        </w:rPr>
        <w:t>Catholic Health Services</w:t>
      </w:r>
      <w:r w:rsidRPr="000446B3">
        <w:rPr>
          <w:rFonts w:ascii="Trebuchet MS" w:hAnsi="Trebuchet MS"/>
          <w:color w:val="000000" w:themeColor="text1"/>
          <w:sz w:val="21"/>
          <w:szCs w:val="21"/>
        </w:rPr>
        <w:t>.I was Responsible for Recording the Scripts and Customization(like correlation,parameterization,page verification,error handling) design the scenarion’s in controller , load generators configuration,Servers Monitoring,Results Analysis,Bottleneck identification.I gained good Experience On Loadrunner Performance Testing Tool.</w:t>
      </w:r>
    </w:p>
    <w:p w:rsidR="009952FB" w:rsidRPr="007A1774" w:rsidRDefault="009952FB" w:rsidP="00FA4098">
      <w:pPr>
        <w:pStyle w:val="BulletedText"/>
        <w:ind w:left="360"/>
        <w:rPr>
          <w:sz w:val="21"/>
          <w:szCs w:val="21"/>
        </w:rPr>
      </w:pPr>
    </w:p>
    <w:p w:rsidR="00CF5816" w:rsidRDefault="00CF5816" w:rsidP="007A1774">
      <w:pPr>
        <w:pStyle w:val="BulletedText"/>
      </w:pPr>
    </w:p>
    <w:p w:rsidR="00B37CB7" w:rsidRPr="007B33ED" w:rsidRDefault="00BB21B4">
      <w:pPr>
        <w:pStyle w:val="Subtitle"/>
        <w:pBdr>
          <w:top w:val="single" w:sz="8" w:space="0" w:color="808080"/>
        </w:pBdr>
        <w:spacing w:before="0" w:after="120"/>
        <w:rPr>
          <w:rFonts w:ascii="Trebuchet MS" w:hAnsi="Trebuchet MS" w:cs="Arial"/>
          <w:i/>
          <w:sz w:val="21"/>
          <w:szCs w:val="21"/>
        </w:rPr>
      </w:pPr>
      <w:r w:rsidRPr="007B33ED">
        <w:rPr>
          <w:rFonts w:ascii="Trebuchet MS" w:hAnsi="Trebuchet MS" w:cs="Arial"/>
          <w:smallCaps/>
          <w:sz w:val="26"/>
          <w:szCs w:val="26"/>
        </w:rPr>
        <w:t>Educational Background</w:t>
      </w:r>
    </w:p>
    <w:p w:rsidR="00B37CB7" w:rsidRPr="007B33ED" w:rsidRDefault="003F5035">
      <w:pPr>
        <w:spacing w:before="120"/>
        <w:jc w:val="center"/>
        <w:rPr>
          <w:rFonts w:ascii="Trebuchet MS" w:hAnsi="Trebuchet MS" w:cs="Arial"/>
          <w:sz w:val="21"/>
          <w:szCs w:val="21"/>
        </w:rPr>
      </w:pPr>
      <w:r w:rsidRPr="007B33ED">
        <w:rPr>
          <w:rFonts w:ascii="Trebuchet MS" w:hAnsi="Trebuchet MS" w:cs="Arial"/>
          <w:b/>
          <w:i/>
          <w:sz w:val="21"/>
          <w:szCs w:val="21"/>
        </w:rPr>
        <w:t>Education/Certification</w:t>
      </w:r>
    </w:p>
    <w:p w:rsidR="003D2AB1" w:rsidRDefault="003D2AB1" w:rsidP="000621F5">
      <w:pPr>
        <w:spacing w:before="160"/>
        <w:ind w:firstLine="720"/>
        <w:rPr>
          <w:rFonts w:ascii="Trebuchet MS" w:hAnsi="Trebuchet MS" w:cs="Tahoma"/>
          <w:b/>
          <w:color w:val="auto"/>
          <w:kern w:val="0"/>
          <w:sz w:val="21"/>
          <w:szCs w:val="21"/>
          <w:lang w:val="en-GB"/>
        </w:rPr>
      </w:pPr>
      <w:r>
        <w:rPr>
          <w:rFonts w:ascii="Trebuchet MS" w:hAnsi="Trebuchet MS" w:cs="Tahoma"/>
          <w:color w:val="auto"/>
          <w:kern w:val="0"/>
          <w:sz w:val="21"/>
          <w:szCs w:val="21"/>
          <w:lang w:val="en-GB"/>
        </w:rPr>
        <w:t xml:space="preserve">  </w:t>
      </w:r>
    </w:p>
    <w:tbl>
      <w:tblPr>
        <w:tblW w:w="48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3974"/>
        <w:gridCol w:w="1738"/>
        <w:gridCol w:w="1975"/>
      </w:tblGrid>
      <w:tr w:rsidR="000621F5" w:rsidRPr="000621F5" w:rsidTr="005864A1">
        <w:trPr>
          <w:jc w:val="center"/>
        </w:trPr>
        <w:tc>
          <w:tcPr>
            <w:tcW w:w="1435" w:type="pct"/>
            <w:vAlign w:val="center"/>
          </w:tcPr>
          <w:p w:rsidR="000621F5" w:rsidRPr="000621F5" w:rsidRDefault="000621F5" w:rsidP="008C09FD">
            <w:pPr>
              <w:jc w:val="center"/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0621F5">
              <w:rPr>
                <w:rFonts w:ascii="Trebuchet MS" w:hAnsi="Trebuchet MS"/>
                <w:b/>
                <w:bCs/>
                <w:sz w:val="21"/>
                <w:szCs w:val="21"/>
              </w:rPr>
              <w:t>Qualification</w:t>
            </w:r>
            <w:r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843" w:type="pct"/>
            <w:vAlign w:val="center"/>
          </w:tcPr>
          <w:p w:rsidR="000621F5" w:rsidRPr="000621F5" w:rsidRDefault="000621F5" w:rsidP="005864A1">
            <w:pPr>
              <w:jc w:val="center"/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0621F5">
              <w:rPr>
                <w:rFonts w:ascii="Trebuchet MS" w:hAnsi="Trebuchet MS"/>
                <w:b/>
                <w:bCs/>
                <w:sz w:val="21"/>
                <w:szCs w:val="21"/>
              </w:rPr>
              <w:t>University</w:t>
            </w:r>
            <w:r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/ Institute</w:t>
            </w:r>
          </w:p>
        </w:tc>
        <w:tc>
          <w:tcPr>
            <w:tcW w:w="806" w:type="pct"/>
          </w:tcPr>
          <w:p w:rsidR="000621F5" w:rsidRPr="000621F5" w:rsidRDefault="000621F5" w:rsidP="005864A1">
            <w:pPr>
              <w:jc w:val="center"/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0621F5">
              <w:rPr>
                <w:rFonts w:ascii="Trebuchet MS" w:hAnsi="Trebuchet MS"/>
                <w:b/>
                <w:bCs/>
                <w:sz w:val="21"/>
                <w:szCs w:val="21"/>
              </w:rPr>
              <w:t>Year</w:t>
            </w:r>
            <w:r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of Passing</w:t>
            </w:r>
          </w:p>
        </w:tc>
        <w:tc>
          <w:tcPr>
            <w:tcW w:w="916" w:type="pct"/>
            <w:vAlign w:val="center"/>
          </w:tcPr>
          <w:p w:rsidR="000621F5" w:rsidRPr="000621F5" w:rsidRDefault="000621F5" w:rsidP="005864A1">
            <w:pPr>
              <w:jc w:val="center"/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0621F5">
              <w:rPr>
                <w:rFonts w:ascii="Trebuchet MS" w:hAnsi="Trebuchet MS"/>
                <w:b/>
                <w:bCs/>
                <w:sz w:val="21"/>
                <w:szCs w:val="21"/>
              </w:rPr>
              <w:t>%</w:t>
            </w:r>
            <w:r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/ Grade</w:t>
            </w:r>
          </w:p>
        </w:tc>
      </w:tr>
      <w:tr w:rsidR="000621F5" w:rsidRPr="000621F5" w:rsidTr="005864A1">
        <w:trPr>
          <w:jc w:val="center"/>
        </w:trPr>
        <w:tc>
          <w:tcPr>
            <w:tcW w:w="1435" w:type="pct"/>
            <w:vAlign w:val="center"/>
          </w:tcPr>
          <w:p w:rsidR="000621F5" w:rsidRPr="000621F5" w:rsidRDefault="00FA4098" w:rsidP="00FA4098">
            <w:pPr>
              <w:rPr>
                <w:rFonts w:ascii="Trebuchet MS" w:hAnsi="Trebuchet MS"/>
                <w:bCs/>
                <w:sz w:val="21"/>
                <w:szCs w:val="21"/>
              </w:rPr>
            </w:pPr>
            <w:r>
              <w:rPr>
                <w:rFonts w:ascii="Trebuchet MS" w:hAnsi="Trebuchet MS" w:cs="Arial"/>
                <w:b/>
                <w:i/>
                <w:sz w:val="21"/>
                <w:szCs w:val="21"/>
              </w:rPr>
              <w:lastRenderedPageBreak/>
              <w:t>Bsc Computers</w:t>
            </w:r>
          </w:p>
        </w:tc>
        <w:tc>
          <w:tcPr>
            <w:tcW w:w="1843" w:type="pct"/>
            <w:vAlign w:val="center"/>
          </w:tcPr>
          <w:p w:rsidR="000621F5" w:rsidRPr="000621F5" w:rsidRDefault="00FA4098" w:rsidP="005864A1">
            <w:pPr>
              <w:jc w:val="center"/>
              <w:rPr>
                <w:rFonts w:ascii="Trebuchet MS" w:hAnsi="Trebuchet MS"/>
                <w:bCs/>
                <w:sz w:val="21"/>
                <w:szCs w:val="21"/>
              </w:rPr>
            </w:pPr>
            <w:r>
              <w:rPr>
                <w:rFonts w:ascii="Trebuchet MS" w:hAnsi="Trebuchet MS"/>
                <w:bCs/>
                <w:sz w:val="21"/>
                <w:szCs w:val="21"/>
              </w:rPr>
              <w:t>Sri Venkateswara University</w:t>
            </w:r>
          </w:p>
        </w:tc>
        <w:tc>
          <w:tcPr>
            <w:tcW w:w="806" w:type="pct"/>
          </w:tcPr>
          <w:p w:rsidR="000621F5" w:rsidRPr="000621F5" w:rsidRDefault="00FA4098" w:rsidP="005864A1">
            <w:pPr>
              <w:jc w:val="center"/>
              <w:rPr>
                <w:rFonts w:ascii="Trebuchet MS" w:hAnsi="Trebuchet MS"/>
                <w:bCs/>
                <w:sz w:val="21"/>
                <w:szCs w:val="21"/>
              </w:rPr>
            </w:pPr>
            <w:r>
              <w:rPr>
                <w:rFonts w:ascii="Trebuchet MS" w:hAnsi="Trebuchet MS"/>
                <w:bCs/>
                <w:sz w:val="21"/>
                <w:szCs w:val="21"/>
              </w:rPr>
              <w:t>2011</w:t>
            </w:r>
          </w:p>
        </w:tc>
        <w:tc>
          <w:tcPr>
            <w:tcW w:w="916" w:type="pct"/>
            <w:vAlign w:val="center"/>
          </w:tcPr>
          <w:p w:rsidR="000621F5" w:rsidRPr="000621F5" w:rsidRDefault="00FA4098" w:rsidP="005864A1">
            <w:pPr>
              <w:jc w:val="center"/>
              <w:rPr>
                <w:rFonts w:ascii="Trebuchet MS" w:hAnsi="Trebuchet MS"/>
                <w:bCs/>
                <w:sz w:val="21"/>
                <w:szCs w:val="21"/>
              </w:rPr>
            </w:pPr>
            <w:r>
              <w:rPr>
                <w:rFonts w:ascii="Trebuchet MS" w:hAnsi="Trebuchet MS"/>
                <w:bCs/>
                <w:sz w:val="21"/>
                <w:szCs w:val="21"/>
              </w:rPr>
              <w:t>81%</w:t>
            </w:r>
          </w:p>
        </w:tc>
      </w:tr>
      <w:tr w:rsidR="000621F5" w:rsidRPr="000621F5" w:rsidTr="005864A1">
        <w:trPr>
          <w:jc w:val="center"/>
        </w:trPr>
        <w:tc>
          <w:tcPr>
            <w:tcW w:w="1435" w:type="pct"/>
            <w:vAlign w:val="center"/>
          </w:tcPr>
          <w:p w:rsidR="000621F5" w:rsidRPr="000621F5" w:rsidRDefault="000621F5" w:rsidP="005864A1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</w:p>
        </w:tc>
        <w:tc>
          <w:tcPr>
            <w:tcW w:w="1843" w:type="pct"/>
            <w:vAlign w:val="center"/>
          </w:tcPr>
          <w:p w:rsidR="000621F5" w:rsidRPr="000621F5" w:rsidRDefault="000621F5" w:rsidP="005864A1">
            <w:pPr>
              <w:jc w:val="center"/>
              <w:rPr>
                <w:rFonts w:ascii="Trebuchet MS" w:hAnsi="Trebuchet MS"/>
                <w:bCs/>
                <w:sz w:val="21"/>
                <w:szCs w:val="21"/>
              </w:rPr>
            </w:pPr>
          </w:p>
        </w:tc>
        <w:tc>
          <w:tcPr>
            <w:tcW w:w="806" w:type="pct"/>
          </w:tcPr>
          <w:p w:rsidR="000621F5" w:rsidRPr="000621F5" w:rsidRDefault="000621F5" w:rsidP="005864A1">
            <w:pPr>
              <w:jc w:val="center"/>
              <w:rPr>
                <w:rFonts w:ascii="Trebuchet MS" w:hAnsi="Trebuchet MS"/>
                <w:bCs/>
                <w:sz w:val="21"/>
                <w:szCs w:val="21"/>
              </w:rPr>
            </w:pPr>
          </w:p>
        </w:tc>
        <w:tc>
          <w:tcPr>
            <w:tcW w:w="916" w:type="pct"/>
            <w:vAlign w:val="center"/>
          </w:tcPr>
          <w:p w:rsidR="000621F5" w:rsidRPr="000621F5" w:rsidRDefault="000621F5" w:rsidP="005864A1">
            <w:pPr>
              <w:jc w:val="center"/>
              <w:rPr>
                <w:rFonts w:ascii="Trebuchet MS" w:hAnsi="Trebuchet MS"/>
                <w:bCs/>
                <w:sz w:val="21"/>
                <w:szCs w:val="21"/>
              </w:rPr>
            </w:pPr>
          </w:p>
        </w:tc>
      </w:tr>
    </w:tbl>
    <w:p w:rsidR="000621F5" w:rsidRDefault="000621F5" w:rsidP="008C09FD">
      <w:pPr>
        <w:spacing w:before="160"/>
        <w:rPr>
          <w:rFonts w:ascii="Trebuchet MS" w:hAnsi="Trebuchet MS" w:cs="Tahoma"/>
          <w:color w:val="auto"/>
          <w:kern w:val="0"/>
          <w:sz w:val="21"/>
          <w:szCs w:val="21"/>
          <w:lang w:val="en-GB"/>
        </w:rPr>
      </w:pPr>
    </w:p>
    <w:p w:rsidR="000621F5" w:rsidRDefault="000621F5" w:rsidP="000621F5">
      <w:pPr>
        <w:suppressAutoHyphens w:val="0"/>
        <w:jc w:val="both"/>
        <w:rPr>
          <w:rFonts w:ascii="Trebuchet MS" w:hAnsi="Trebuchet MS"/>
          <w:color w:val="000000" w:themeColor="text1"/>
          <w:sz w:val="21"/>
          <w:szCs w:val="21"/>
        </w:rPr>
      </w:pPr>
    </w:p>
    <w:p w:rsidR="003C6054" w:rsidRDefault="003C6054" w:rsidP="000621F5">
      <w:pPr>
        <w:suppressAutoHyphens w:val="0"/>
        <w:jc w:val="both"/>
        <w:rPr>
          <w:rFonts w:ascii="Trebuchet MS" w:hAnsi="Trebuchet MS" w:cs="Arial"/>
          <w:b/>
          <w:i/>
          <w:sz w:val="21"/>
          <w:szCs w:val="21"/>
        </w:rPr>
      </w:pPr>
    </w:p>
    <w:p w:rsidR="003C6054" w:rsidRDefault="003C6054" w:rsidP="000621F5">
      <w:pPr>
        <w:suppressAutoHyphens w:val="0"/>
        <w:jc w:val="both"/>
        <w:rPr>
          <w:rFonts w:ascii="Trebuchet MS" w:hAnsi="Trebuchet MS" w:cs="Arial"/>
          <w:b/>
          <w:i/>
          <w:sz w:val="21"/>
          <w:szCs w:val="21"/>
        </w:rPr>
      </w:pPr>
    </w:p>
    <w:p w:rsidR="003C6054" w:rsidRDefault="003C6054" w:rsidP="000621F5">
      <w:pPr>
        <w:suppressAutoHyphens w:val="0"/>
        <w:jc w:val="both"/>
        <w:rPr>
          <w:rFonts w:ascii="Trebuchet MS" w:hAnsi="Trebuchet MS" w:cs="Arial"/>
          <w:b/>
          <w:i/>
          <w:sz w:val="21"/>
          <w:szCs w:val="21"/>
        </w:rPr>
      </w:pPr>
    </w:p>
    <w:p w:rsidR="003C6054" w:rsidRDefault="003C6054" w:rsidP="000621F5">
      <w:pPr>
        <w:suppressAutoHyphens w:val="0"/>
        <w:jc w:val="both"/>
        <w:rPr>
          <w:rFonts w:ascii="Trebuchet MS" w:hAnsi="Trebuchet MS" w:cs="Arial"/>
          <w:b/>
          <w:i/>
          <w:sz w:val="21"/>
          <w:szCs w:val="21"/>
        </w:rPr>
      </w:pPr>
    </w:p>
    <w:p w:rsidR="003C6054" w:rsidRDefault="003C6054" w:rsidP="000621F5">
      <w:pPr>
        <w:suppressAutoHyphens w:val="0"/>
        <w:jc w:val="both"/>
        <w:rPr>
          <w:rFonts w:ascii="Trebuchet MS" w:hAnsi="Trebuchet MS" w:cs="Arial"/>
          <w:b/>
          <w:i/>
          <w:sz w:val="21"/>
          <w:szCs w:val="21"/>
        </w:rPr>
      </w:pPr>
    </w:p>
    <w:p w:rsidR="003C6054" w:rsidRDefault="003C6054" w:rsidP="000621F5">
      <w:pPr>
        <w:suppressAutoHyphens w:val="0"/>
        <w:jc w:val="both"/>
        <w:rPr>
          <w:rFonts w:ascii="Trebuchet MS" w:hAnsi="Trebuchet MS" w:cs="Arial"/>
          <w:b/>
          <w:i/>
          <w:sz w:val="21"/>
          <w:szCs w:val="21"/>
        </w:rPr>
      </w:pPr>
    </w:p>
    <w:p w:rsidR="003C6054" w:rsidRDefault="003C6054" w:rsidP="000621F5">
      <w:pPr>
        <w:suppressAutoHyphens w:val="0"/>
        <w:jc w:val="both"/>
        <w:rPr>
          <w:rFonts w:ascii="Trebuchet MS" w:hAnsi="Trebuchet MS" w:cs="Arial"/>
          <w:b/>
          <w:i/>
          <w:sz w:val="21"/>
          <w:szCs w:val="21"/>
        </w:rPr>
      </w:pPr>
    </w:p>
    <w:p w:rsidR="003C6054" w:rsidRDefault="003C6054" w:rsidP="000621F5">
      <w:pPr>
        <w:suppressAutoHyphens w:val="0"/>
        <w:jc w:val="both"/>
        <w:rPr>
          <w:rFonts w:ascii="Trebuchet MS" w:hAnsi="Trebuchet MS" w:cs="Arial"/>
          <w:b/>
          <w:i/>
          <w:sz w:val="21"/>
          <w:szCs w:val="21"/>
        </w:rPr>
      </w:pPr>
    </w:p>
    <w:p w:rsidR="003C6054" w:rsidRDefault="003C6054" w:rsidP="000621F5">
      <w:pPr>
        <w:suppressAutoHyphens w:val="0"/>
        <w:jc w:val="both"/>
        <w:rPr>
          <w:rFonts w:ascii="Trebuchet MS" w:hAnsi="Trebuchet MS" w:cs="Arial"/>
          <w:b/>
          <w:i/>
          <w:sz w:val="21"/>
          <w:szCs w:val="21"/>
        </w:rPr>
      </w:pPr>
    </w:p>
    <w:p w:rsidR="003C6054" w:rsidRDefault="003C6054" w:rsidP="000621F5">
      <w:pPr>
        <w:suppressAutoHyphens w:val="0"/>
        <w:jc w:val="both"/>
        <w:rPr>
          <w:rFonts w:ascii="Trebuchet MS" w:hAnsi="Trebuchet MS" w:cs="Arial"/>
          <w:b/>
          <w:i/>
          <w:sz w:val="21"/>
          <w:szCs w:val="21"/>
        </w:rPr>
      </w:pPr>
    </w:p>
    <w:p w:rsidR="003C6054" w:rsidRDefault="003C6054" w:rsidP="000621F5">
      <w:pPr>
        <w:suppressAutoHyphens w:val="0"/>
        <w:jc w:val="both"/>
        <w:rPr>
          <w:rFonts w:ascii="Trebuchet MS" w:hAnsi="Trebuchet MS" w:cs="Arial"/>
          <w:b/>
          <w:i/>
          <w:sz w:val="21"/>
          <w:szCs w:val="21"/>
        </w:rPr>
      </w:pPr>
    </w:p>
    <w:p w:rsidR="003C6054" w:rsidRDefault="003C6054" w:rsidP="000621F5">
      <w:pPr>
        <w:spacing w:before="160"/>
        <w:rPr>
          <w:rFonts w:ascii="Trebuchet MS" w:hAnsi="Trebuchet MS" w:cs="Tahoma"/>
          <w:color w:val="auto"/>
          <w:kern w:val="0"/>
          <w:sz w:val="21"/>
          <w:szCs w:val="21"/>
          <w:lang w:val="en-GB"/>
        </w:rPr>
      </w:pPr>
    </w:p>
    <w:p w:rsidR="000621F5" w:rsidRPr="00B003CB" w:rsidRDefault="000621F5" w:rsidP="000621F5">
      <w:pPr>
        <w:spacing w:before="160"/>
        <w:rPr>
          <w:rFonts w:ascii="Trebuchet MS" w:hAnsi="Trebuchet MS" w:cs="Tahoma"/>
          <w:color w:val="auto"/>
          <w:kern w:val="0"/>
          <w:sz w:val="21"/>
          <w:szCs w:val="21"/>
          <w:lang w:val="en-GB"/>
        </w:rPr>
      </w:pPr>
    </w:p>
    <w:sectPr w:rsidR="000621F5" w:rsidRPr="00B003CB" w:rsidSect="00EB0062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975" w:rsidRDefault="00D21975">
      <w:r>
        <w:separator/>
      </w:r>
    </w:p>
  </w:endnote>
  <w:endnote w:type="continuationSeparator" w:id="0">
    <w:p w:rsidR="00D21975" w:rsidRDefault="00D2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8017076"/>
      <w:docPartObj>
        <w:docPartGallery w:val="Page Numbers (Bottom of Page)"/>
        <w:docPartUnique/>
      </w:docPartObj>
    </w:sdtPr>
    <w:sdtEndPr>
      <w:rPr>
        <w:rFonts w:ascii="Trebuchet MS" w:hAnsi="Trebuchet MS"/>
        <w:noProof/>
        <w:sz w:val="18"/>
        <w:szCs w:val="18"/>
      </w:rPr>
    </w:sdtEndPr>
    <w:sdtContent>
      <w:p w:rsidR="005A0F24" w:rsidRDefault="005A0F24" w:rsidP="005A0F24">
        <w:pPr>
          <w:pStyle w:val="Footer"/>
        </w:pPr>
        <w:r w:rsidRPr="00C760F8">
          <w:rPr>
            <w:rFonts w:ascii="Trebuchet MS" w:hAnsi="Trebuchet MS"/>
            <w:sz w:val="18"/>
            <w:szCs w:val="18"/>
          </w:rPr>
          <w:t>Page</w:t>
        </w:r>
        <w:r>
          <w:t xml:space="preserve"> | </w:t>
        </w:r>
        <w:r w:rsidRPr="00C760F8">
          <w:rPr>
            <w:rFonts w:ascii="Trebuchet MS" w:hAnsi="Trebuchet MS"/>
            <w:sz w:val="18"/>
            <w:szCs w:val="18"/>
          </w:rPr>
          <w:fldChar w:fldCharType="begin"/>
        </w:r>
        <w:r w:rsidRPr="00C760F8">
          <w:rPr>
            <w:rFonts w:ascii="Trebuchet MS" w:hAnsi="Trebuchet MS"/>
            <w:sz w:val="18"/>
            <w:szCs w:val="18"/>
          </w:rPr>
          <w:instrText xml:space="preserve"> PAGE   \* MERGEFORMAT </w:instrText>
        </w:r>
        <w:r w:rsidRPr="00C760F8">
          <w:rPr>
            <w:rFonts w:ascii="Trebuchet MS" w:hAnsi="Trebuchet MS"/>
            <w:sz w:val="18"/>
            <w:szCs w:val="18"/>
          </w:rPr>
          <w:fldChar w:fldCharType="separate"/>
        </w:r>
        <w:r w:rsidR="003D2C34">
          <w:rPr>
            <w:rFonts w:ascii="Trebuchet MS" w:hAnsi="Trebuchet MS"/>
            <w:noProof/>
            <w:sz w:val="18"/>
            <w:szCs w:val="18"/>
          </w:rPr>
          <w:t>2</w:t>
        </w:r>
        <w:r w:rsidRPr="00C760F8">
          <w:rPr>
            <w:rFonts w:ascii="Trebuchet MS" w:hAnsi="Trebuchet MS"/>
            <w:noProof/>
            <w:sz w:val="18"/>
            <w:szCs w:val="18"/>
          </w:rPr>
          <w:fldChar w:fldCharType="end"/>
        </w:r>
      </w:p>
    </w:sdtContent>
  </w:sdt>
  <w:p w:rsidR="00DF19B6" w:rsidRDefault="00DF19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3005757"/>
      <w:docPartObj>
        <w:docPartGallery w:val="Page Numbers (Bottom of Page)"/>
        <w:docPartUnique/>
      </w:docPartObj>
    </w:sdtPr>
    <w:sdtEndPr>
      <w:rPr>
        <w:rFonts w:ascii="Trebuchet MS" w:hAnsi="Trebuchet MS"/>
        <w:noProof/>
        <w:sz w:val="18"/>
        <w:szCs w:val="18"/>
      </w:rPr>
    </w:sdtEndPr>
    <w:sdtContent>
      <w:p w:rsidR="005A0F24" w:rsidRDefault="005A0F24" w:rsidP="005A0F24">
        <w:pPr>
          <w:pStyle w:val="Footer"/>
        </w:pPr>
        <w:r w:rsidRPr="00C760F8">
          <w:rPr>
            <w:rFonts w:ascii="Trebuchet MS" w:hAnsi="Trebuchet MS"/>
            <w:sz w:val="18"/>
            <w:szCs w:val="18"/>
          </w:rPr>
          <w:t>Page</w:t>
        </w:r>
        <w:r>
          <w:t xml:space="preserve"> | </w:t>
        </w:r>
        <w:r w:rsidRPr="00C760F8">
          <w:rPr>
            <w:rFonts w:ascii="Trebuchet MS" w:hAnsi="Trebuchet MS"/>
            <w:sz w:val="18"/>
            <w:szCs w:val="18"/>
          </w:rPr>
          <w:fldChar w:fldCharType="begin"/>
        </w:r>
        <w:r w:rsidRPr="00C760F8">
          <w:rPr>
            <w:rFonts w:ascii="Trebuchet MS" w:hAnsi="Trebuchet MS"/>
            <w:sz w:val="18"/>
            <w:szCs w:val="18"/>
          </w:rPr>
          <w:instrText xml:space="preserve"> PAGE   \* MERGEFORMAT </w:instrText>
        </w:r>
        <w:r w:rsidRPr="00C760F8">
          <w:rPr>
            <w:rFonts w:ascii="Trebuchet MS" w:hAnsi="Trebuchet MS"/>
            <w:sz w:val="18"/>
            <w:szCs w:val="18"/>
          </w:rPr>
          <w:fldChar w:fldCharType="separate"/>
        </w:r>
        <w:r w:rsidR="003D2C34">
          <w:rPr>
            <w:rFonts w:ascii="Trebuchet MS" w:hAnsi="Trebuchet MS"/>
            <w:noProof/>
            <w:sz w:val="18"/>
            <w:szCs w:val="18"/>
          </w:rPr>
          <w:t>1</w:t>
        </w:r>
        <w:r w:rsidRPr="00C760F8">
          <w:rPr>
            <w:rFonts w:ascii="Trebuchet MS" w:hAnsi="Trebuchet MS"/>
            <w:noProof/>
            <w:sz w:val="18"/>
            <w:szCs w:val="18"/>
          </w:rPr>
          <w:fldChar w:fldCharType="end"/>
        </w:r>
      </w:p>
    </w:sdtContent>
  </w:sdt>
  <w:p w:rsidR="00DF19B6" w:rsidRDefault="00DF19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975" w:rsidRDefault="00D21975">
      <w:r>
        <w:separator/>
      </w:r>
    </w:p>
  </w:footnote>
  <w:footnote w:type="continuationSeparator" w:id="0">
    <w:p w:rsidR="00D21975" w:rsidRDefault="00D21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CE6" w:rsidRPr="002E0CE6" w:rsidRDefault="002E0CE6" w:rsidP="00DF19B6">
    <w:pPr>
      <w:pStyle w:val="Title"/>
      <w:tabs>
        <w:tab w:val="left" w:pos="7800"/>
        <w:tab w:val="left" w:pos="9090"/>
      </w:tabs>
      <w:spacing w:after="100"/>
      <w:jc w:val="left"/>
      <w:rPr>
        <w:rFonts w:ascii="Trebuchet MS" w:hAnsi="Trebuchet MS" w:cs="Arial"/>
        <w:szCs w:val="28"/>
      </w:rPr>
    </w:pPr>
    <w:r w:rsidRPr="002E0CE6">
      <w:rPr>
        <w:rFonts w:ascii="Trebuchet MS" w:hAnsi="Trebuchet MS" w:cs="Arial"/>
        <w:szCs w:val="28"/>
      </w:rPr>
      <w:t>First Name Last Name</w:t>
    </w:r>
    <w:r w:rsidR="00DF19B6">
      <w:rPr>
        <w:rFonts w:ascii="Trebuchet MS" w:hAnsi="Trebuchet MS" w:cs="Arial"/>
        <w:szCs w:val="28"/>
      </w:rPr>
      <w:tab/>
    </w:r>
    <w:r w:rsidR="00DF19B6">
      <w:rPr>
        <w:rFonts w:ascii="Trebuchet MS" w:hAnsi="Trebuchet MS" w:cs="Arial"/>
        <w:noProof/>
        <w:szCs w:val="28"/>
        <w:lang w:val="en-IN" w:eastAsia="en-IN"/>
      </w:rPr>
      <w:drawing>
        <wp:inline distT="0" distB="0" distL="0" distR="0" wp14:anchorId="146FDEBD">
          <wp:extent cx="1426845" cy="274320"/>
          <wp:effectExtent l="0" t="0" r="190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274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F19B6">
      <w:rPr>
        <w:rFonts w:ascii="Trebuchet MS" w:hAnsi="Trebuchet MS" w:cs="Arial"/>
        <w:szCs w:val="28"/>
      </w:rPr>
      <w:tab/>
    </w:r>
  </w:p>
  <w:p w:rsidR="00B003CB" w:rsidRDefault="00B003CB" w:rsidP="002E0C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0FA" w:rsidRDefault="00EB0062" w:rsidP="00EB0062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170DAF0C" wp14:editId="0301202D">
          <wp:extent cx="1428750" cy="276225"/>
          <wp:effectExtent l="0" t="0" r="0" b="9525"/>
          <wp:docPr id="2" name="Picture 8" descr="cid:image001.jpg@01D065A7.375670A0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8" descr="cid:image001.jpg@01D065A7.375670A0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cs="Symbol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09B6297"/>
    <w:multiLevelType w:val="hybridMultilevel"/>
    <w:tmpl w:val="5B068AEC"/>
    <w:lvl w:ilvl="0" w:tplc="8FE60D64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FF0000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4AC6E61"/>
    <w:multiLevelType w:val="hybridMultilevel"/>
    <w:tmpl w:val="7E445328"/>
    <w:lvl w:ilvl="0" w:tplc="1A1C1926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0EA80857"/>
    <w:multiLevelType w:val="hybridMultilevel"/>
    <w:tmpl w:val="5B3ECD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162134BC"/>
    <w:multiLevelType w:val="hybridMultilevel"/>
    <w:tmpl w:val="B1B8921A"/>
    <w:lvl w:ilvl="0" w:tplc="6E6A3B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CB7632"/>
    <w:multiLevelType w:val="hybridMultilevel"/>
    <w:tmpl w:val="27AAF1C8"/>
    <w:lvl w:ilvl="0" w:tplc="3EFE23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2F4744"/>
    <w:multiLevelType w:val="singleLevel"/>
    <w:tmpl w:val="D388BAF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42DC4726"/>
    <w:multiLevelType w:val="hybridMultilevel"/>
    <w:tmpl w:val="E51625BE"/>
    <w:lvl w:ilvl="0" w:tplc="99B2D21E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color w:val="FF0000"/>
      </w:rPr>
    </w:lvl>
    <w:lvl w:ilvl="1" w:tplc="7BCCE41C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AE7E92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1302A5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11F2C50A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8B42C4E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7EB2068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6A3010DC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58C1CB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1">
    <w:nsid w:val="51F32719"/>
    <w:multiLevelType w:val="hybridMultilevel"/>
    <w:tmpl w:val="36780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CE73B05"/>
    <w:multiLevelType w:val="singleLevel"/>
    <w:tmpl w:val="D388BAF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712D2008"/>
    <w:multiLevelType w:val="hybridMultilevel"/>
    <w:tmpl w:val="29FE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3D649E"/>
    <w:multiLevelType w:val="hybridMultilevel"/>
    <w:tmpl w:val="901AC624"/>
    <w:lvl w:ilvl="0" w:tplc="D8AAB2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C744058"/>
    <w:multiLevelType w:val="singleLevel"/>
    <w:tmpl w:val="D388BAF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0"/>
  </w:num>
  <w:num w:numId="7">
    <w:abstractNumId w:val="4"/>
  </w:num>
  <w:num w:numId="8">
    <w:abstractNumId w:val="4"/>
  </w:num>
  <w:num w:numId="9">
    <w:abstractNumId w:val="11"/>
  </w:num>
  <w:num w:numId="10">
    <w:abstractNumId w:val="13"/>
  </w:num>
  <w:num w:numId="11">
    <w:abstractNumId w:val="6"/>
  </w:num>
  <w:num w:numId="12">
    <w:abstractNumId w:val="5"/>
  </w:num>
  <w:num w:numId="13">
    <w:abstractNumId w:val="9"/>
  </w:num>
  <w:num w:numId="14">
    <w:abstractNumId w:val="12"/>
  </w:num>
  <w:num w:numId="15">
    <w:abstractNumId w:val="15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F5"/>
    <w:rsid w:val="000232F5"/>
    <w:rsid w:val="000309FF"/>
    <w:rsid w:val="00031397"/>
    <w:rsid w:val="000446B3"/>
    <w:rsid w:val="0005613C"/>
    <w:rsid w:val="000606C8"/>
    <w:rsid w:val="000621F5"/>
    <w:rsid w:val="000654AA"/>
    <w:rsid w:val="0006712C"/>
    <w:rsid w:val="00067C18"/>
    <w:rsid w:val="000A19D1"/>
    <w:rsid w:val="000A7B6F"/>
    <w:rsid w:val="000D3627"/>
    <w:rsid w:val="000E5AFE"/>
    <w:rsid w:val="000E5EF5"/>
    <w:rsid w:val="000F4111"/>
    <w:rsid w:val="00101D9F"/>
    <w:rsid w:val="00107A97"/>
    <w:rsid w:val="001135A8"/>
    <w:rsid w:val="0012013F"/>
    <w:rsid w:val="00121C85"/>
    <w:rsid w:val="00130317"/>
    <w:rsid w:val="00130BF5"/>
    <w:rsid w:val="001332F9"/>
    <w:rsid w:val="001530B6"/>
    <w:rsid w:val="001738E2"/>
    <w:rsid w:val="0017560B"/>
    <w:rsid w:val="001D1202"/>
    <w:rsid w:val="001D24B4"/>
    <w:rsid w:val="001D662F"/>
    <w:rsid w:val="00200C43"/>
    <w:rsid w:val="00211578"/>
    <w:rsid w:val="00213FED"/>
    <w:rsid w:val="00267BFB"/>
    <w:rsid w:val="00277D66"/>
    <w:rsid w:val="002A77C3"/>
    <w:rsid w:val="002B73E6"/>
    <w:rsid w:val="002C7551"/>
    <w:rsid w:val="002E0BE1"/>
    <w:rsid w:val="002E0CE6"/>
    <w:rsid w:val="002E72CF"/>
    <w:rsid w:val="002E7C83"/>
    <w:rsid w:val="00307DDD"/>
    <w:rsid w:val="00375BDE"/>
    <w:rsid w:val="003843FB"/>
    <w:rsid w:val="00384EF7"/>
    <w:rsid w:val="00386BF0"/>
    <w:rsid w:val="003B1422"/>
    <w:rsid w:val="003C5533"/>
    <w:rsid w:val="003C6054"/>
    <w:rsid w:val="003D2AB1"/>
    <w:rsid w:val="003D2C34"/>
    <w:rsid w:val="003E42CA"/>
    <w:rsid w:val="003E604D"/>
    <w:rsid w:val="003E61D6"/>
    <w:rsid w:val="003F5035"/>
    <w:rsid w:val="00416331"/>
    <w:rsid w:val="00440FB3"/>
    <w:rsid w:val="004579E1"/>
    <w:rsid w:val="0048760C"/>
    <w:rsid w:val="004C10FA"/>
    <w:rsid w:val="004D1563"/>
    <w:rsid w:val="005021DF"/>
    <w:rsid w:val="00542C79"/>
    <w:rsid w:val="00597FC9"/>
    <w:rsid w:val="005A0F24"/>
    <w:rsid w:val="005B3AAE"/>
    <w:rsid w:val="005D5B4F"/>
    <w:rsid w:val="0062119C"/>
    <w:rsid w:val="00622204"/>
    <w:rsid w:val="0063793C"/>
    <w:rsid w:val="0064116D"/>
    <w:rsid w:val="006B0762"/>
    <w:rsid w:val="006C03FA"/>
    <w:rsid w:val="006D4611"/>
    <w:rsid w:val="006D7213"/>
    <w:rsid w:val="006E70DE"/>
    <w:rsid w:val="006F08E7"/>
    <w:rsid w:val="0072190B"/>
    <w:rsid w:val="007248ED"/>
    <w:rsid w:val="0075167F"/>
    <w:rsid w:val="00764C7D"/>
    <w:rsid w:val="00777366"/>
    <w:rsid w:val="0078188D"/>
    <w:rsid w:val="00797CD6"/>
    <w:rsid w:val="007A10C0"/>
    <w:rsid w:val="007A1774"/>
    <w:rsid w:val="007B33ED"/>
    <w:rsid w:val="007B74E6"/>
    <w:rsid w:val="007E6396"/>
    <w:rsid w:val="007F5BF8"/>
    <w:rsid w:val="00806027"/>
    <w:rsid w:val="00844C29"/>
    <w:rsid w:val="00847F6C"/>
    <w:rsid w:val="008B7DA6"/>
    <w:rsid w:val="008C09FD"/>
    <w:rsid w:val="008C4975"/>
    <w:rsid w:val="00917008"/>
    <w:rsid w:val="009324A8"/>
    <w:rsid w:val="009351CC"/>
    <w:rsid w:val="009369CF"/>
    <w:rsid w:val="00951C50"/>
    <w:rsid w:val="00966062"/>
    <w:rsid w:val="009708DC"/>
    <w:rsid w:val="00981201"/>
    <w:rsid w:val="00984A0C"/>
    <w:rsid w:val="009952FB"/>
    <w:rsid w:val="009E6887"/>
    <w:rsid w:val="009F0DC0"/>
    <w:rsid w:val="00A0648E"/>
    <w:rsid w:val="00A7555C"/>
    <w:rsid w:val="00A93EAD"/>
    <w:rsid w:val="00AD6192"/>
    <w:rsid w:val="00AF4AD7"/>
    <w:rsid w:val="00B003CB"/>
    <w:rsid w:val="00B03ECD"/>
    <w:rsid w:val="00B23F93"/>
    <w:rsid w:val="00B27191"/>
    <w:rsid w:val="00B27A57"/>
    <w:rsid w:val="00B37CB7"/>
    <w:rsid w:val="00B77465"/>
    <w:rsid w:val="00B87108"/>
    <w:rsid w:val="00BB21B4"/>
    <w:rsid w:val="00BD7DF2"/>
    <w:rsid w:val="00BE3F1D"/>
    <w:rsid w:val="00BF2068"/>
    <w:rsid w:val="00BF242B"/>
    <w:rsid w:val="00C00F77"/>
    <w:rsid w:val="00C137CF"/>
    <w:rsid w:val="00C47775"/>
    <w:rsid w:val="00C725EB"/>
    <w:rsid w:val="00CB6769"/>
    <w:rsid w:val="00CF222E"/>
    <w:rsid w:val="00CF5816"/>
    <w:rsid w:val="00CF6762"/>
    <w:rsid w:val="00D0282E"/>
    <w:rsid w:val="00D21975"/>
    <w:rsid w:val="00D659D5"/>
    <w:rsid w:val="00D8063D"/>
    <w:rsid w:val="00D93B7A"/>
    <w:rsid w:val="00DD3BD6"/>
    <w:rsid w:val="00DE2E3B"/>
    <w:rsid w:val="00DE651A"/>
    <w:rsid w:val="00DF19B6"/>
    <w:rsid w:val="00DF54DC"/>
    <w:rsid w:val="00DF7475"/>
    <w:rsid w:val="00E010C1"/>
    <w:rsid w:val="00E15C97"/>
    <w:rsid w:val="00E314BA"/>
    <w:rsid w:val="00E502D9"/>
    <w:rsid w:val="00E75F77"/>
    <w:rsid w:val="00E80970"/>
    <w:rsid w:val="00E87C80"/>
    <w:rsid w:val="00EA416E"/>
    <w:rsid w:val="00EB0062"/>
    <w:rsid w:val="00EB6E5B"/>
    <w:rsid w:val="00ED50FE"/>
    <w:rsid w:val="00F11671"/>
    <w:rsid w:val="00F11AA8"/>
    <w:rsid w:val="00F142C2"/>
    <w:rsid w:val="00F601BA"/>
    <w:rsid w:val="00F667AD"/>
    <w:rsid w:val="00F70E37"/>
    <w:rsid w:val="00F96FAA"/>
    <w:rsid w:val="00FA4098"/>
    <w:rsid w:val="00FA4500"/>
    <w:rsid w:val="00FB46E5"/>
    <w:rsid w:val="00FC0124"/>
    <w:rsid w:val="00FD2EF6"/>
    <w:rsid w:val="00FD4F5B"/>
    <w:rsid w:val="00FF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FD9BE864-5751-4882-B7A6-E8E6F1B9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kern w:val="1"/>
      <w:sz w:val="24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sz w:val="32"/>
      <w:szCs w:val="32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rPr>
      <w:rFonts w:ascii="Calibri Light" w:eastAsia="Times New Roman" w:hAnsi="Calibri Light" w:cs="Times New Roman"/>
      <w:sz w:val="22"/>
      <w:szCs w:val="22"/>
    </w:rPr>
  </w:style>
  <w:style w:type="character" w:customStyle="1" w:styleId="BodyTextIndentChar">
    <w:name w:val="Body Text Indent Char"/>
    <w:rPr>
      <w:rFonts w:cs="Times New Roman"/>
      <w:sz w:val="24"/>
    </w:rPr>
  </w:style>
  <w:style w:type="character" w:customStyle="1" w:styleId="BodyTextChar">
    <w:name w:val="Body Text Char"/>
    <w:rPr>
      <w:rFonts w:cs="Times New Roman"/>
      <w:sz w:val="24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sz w:val="32"/>
      <w:szCs w:val="32"/>
    </w:rPr>
  </w:style>
  <w:style w:type="character" w:customStyle="1" w:styleId="HeaderChar">
    <w:name w:val="Header Char"/>
    <w:rPr>
      <w:rFonts w:cs="Times New Roman"/>
      <w:sz w:val="24"/>
    </w:rPr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FooterChar">
    <w:name w:val="Footer Char"/>
    <w:rPr>
      <w:rFonts w:cs="Times New Roman"/>
      <w:sz w:val="24"/>
    </w:rPr>
  </w:style>
  <w:style w:type="character" w:customStyle="1" w:styleId="SubtitleChar">
    <w:name w:val="Subtitle Char"/>
    <w:rPr>
      <w:rFonts w:ascii="Calibri Light" w:eastAsia="Times New Roman" w:hAnsi="Calibri Light" w:cs="Times New Roman"/>
      <w:sz w:val="24"/>
      <w:szCs w:val="24"/>
    </w:rPr>
  </w:style>
  <w:style w:type="character" w:customStyle="1" w:styleId="BodyText2Char">
    <w:name w:val="Body Text 2 Char"/>
    <w:rPr>
      <w:rFonts w:cs="Times New Roman"/>
      <w:sz w:val="24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character" w:styleId="Strong">
    <w:name w:val="Strong"/>
    <w:qFormat/>
    <w:rPr>
      <w:rFonts w:cs="Times New Roman"/>
      <w:b/>
      <w:bCs/>
    </w:rPr>
  </w:style>
  <w:style w:type="character" w:customStyle="1" w:styleId="ListLabel1">
    <w:name w:val="ListLabel 1"/>
    <w:rPr>
      <w:sz w:val="18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  <w:sz w:val="18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  <w:rPr>
      <w:sz w:val="23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hAnsi="Courier"/>
    </w:rPr>
  </w:style>
  <w:style w:type="paragraph" w:customStyle="1" w:styleId="Caption1">
    <w:name w:val="Caption1"/>
    <w:basedOn w:val="Normal"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tabs>
        <w:tab w:val="left" w:pos="720"/>
      </w:tabs>
      <w:spacing w:before="120"/>
      <w:jc w:val="center"/>
    </w:pPr>
    <w:rPr>
      <w:b/>
      <w:sz w:val="30"/>
    </w:rPr>
  </w:style>
  <w:style w:type="paragraph" w:styleId="BodyText2">
    <w:name w:val="Body Text 2"/>
    <w:basedOn w:val="Normal"/>
    <w:pPr>
      <w:tabs>
        <w:tab w:val="left" w:pos="720"/>
      </w:tabs>
      <w:spacing w:before="120" w:after="160"/>
      <w:jc w:val="both"/>
    </w:pPr>
    <w:rPr>
      <w:sz w:val="23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192"/>
    <w:pPr>
      <w:ind w:left="720"/>
      <w:contextualSpacing/>
    </w:pPr>
  </w:style>
  <w:style w:type="paragraph" w:customStyle="1" w:styleId="BodyText0">
    <w:name w:val="BodyText"/>
    <w:basedOn w:val="Heading1"/>
    <w:autoRedefine/>
    <w:uiPriority w:val="99"/>
    <w:rsid w:val="0006712C"/>
    <w:pPr>
      <w:suppressAutoHyphens w:val="0"/>
      <w:spacing w:before="60" w:after="60" w:line="240" w:lineRule="atLeast"/>
      <w:jc w:val="left"/>
      <w:outlineLvl w:val="9"/>
    </w:pPr>
    <w:rPr>
      <w:rFonts w:ascii="Trebuchet MS" w:hAnsi="Trebuchet MS"/>
      <w:bCs/>
      <w:smallCaps w:val="0"/>
      <w:color w:val="auto"/>
      <w:kern w:val="0"/>
      <w:sz w:val="22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067C18"/>
    <w:pPr>
      <w:suppressAutoHyphens w:val="0"/>
      <w:spacing w:before="100" w:beforeAutospacing="1" w:after="100" w:afterAutospacing="1"/>
    </w:pPr>
    <w:rPr>
      <w:color w:val="auto"/>
      <w:kern w:val="0"/>
      <w:szCs w:val="24"/>
    </w:rPr>
  </w:style>
  <w:style w:type="paragraph" w:customStyle="1" w:styleId="BulletedText">
    <w:name w:val="BulletedText"/>
    <w:basedOn w:val="Normal"/>
    <w:autoRedefine/>
    <w:rsid w:val="007A1774"/>
    <w:pPr>
      <w:suppressAutoHyphens w:val="0"/>
      <w:spacing w:before="60" w:after="60" w:line="240" w:lineRule="atLeast"/>
      <w:ind w:left="432"/>
    </w:pPr>
    <w:rPr>
      <w:rFonts w:ascii="Trebuchet MS" w:hAnsi="Trebuchet MS" w:cs="Arial"/>
      <w:color w:val="auto"/>
      <w:kern w:val="0"/>
      <w:sz w:val="22"/>
      <w:lang w:val="en-GB"/>
    </w:rPr>
  </w:style>
  <w:style w:type="character" w:styleId="Hyperlink">
    <w:name w:val="Hyperlink"/>
    <w:basedOn w:val="DefaultParagraphFont"/>
    <w:uiPriority w:val="99"/>
    <w:unhideWhenUsed/>
    <w:rsid w:val="00951C50"/>
    <w:rPr>
      <w:color w:val="0000FF" w:themeColor="hyperlink"/>
      <w:u w:val="single"/>
    </w:rPr>
  </w:style>
  <w:style w:type="paragraph" w:customStyle="1" w:styleId="Default">
    <w:name w:val="Default"/>
    <w:rsid w:val="003C6054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atireddy.ram@majesc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majes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Mastek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Kalan</dc:creator>
  <cp:lastModifiedBy>Tatireddy T. Ram</cp:lastModifiedBy>
  <cp:revision>29</cp:revision>
  <cp:lastPrinted>1900-12-31T18:30:00Z</cp:lastPrinted>
  <dcterms:created xsi:type="dcterms:W3CDTF">2015-05-22T06:01:00Z</dcterms:created>
  <dcterms:modified xsi:type="dcterms:W3CDTF">2016-08-24T12:25:00Z</dcterms:modified>
</cp:coreProperties>
</file>